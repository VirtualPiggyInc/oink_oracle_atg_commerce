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1F4E2CF" w14:textId="77777777" w:rsidR="00921460" w:rsidRDefault="00921460" w:rsidP="005A7CA9">
      <w:pPr>
        <w:pStyle w:val="Doctitle"/>
      </w:pPr>
      <w:bookmarkStart w:id="0" w:name="_GoBack"/>
      <w:bookmarkEnd w:id="0"/>
    </w:p>
    <w:p w14:paraId="5AAE08EC" w14:textId="77777777" w:rsidR="00921460" w:rsidRDefault="00921460" w:rsidP="005A7CA9">
      <w:pPr>
        <w:pStyle w:val="Doctitle"/>
      </w:pPr>
    </w:p>
    <w:p w14:paraId="61992AF6" w14:textId="77777777" w:rsidR="00921460" w:rsidRDefault="00921460" w:rsidP="005A7CA9">
      <w:pPr>
        <w:pStyle w:val="Doctitle"/>
      </w:pPr>
    </w:p>
    <w:p w14:paraId="4C12086B" w14:textId="787D39D9" w:rsidR="0048323F" w:rsidRPr="00C958E0" w:rsidRDefault="00C04EC5" w:rsidP="005A7CA9">
      <w:pPr>
        <w:pStyle w:val="Doctitle"/>
      </w:pPr>
      <w:r>
        <w:t>ATG-</w:t>
      </w:r>
      <w:r w:rsidR="006D55BF" w:rsidRPr="00C958E0">
        <w:t>Virtual</w:t>
      </w:r>
      <w:r w:rsidR="003E6716">
        <w:t xml:space="preserve"> </w:t>
      </w:r>
      <w:r w:rsidR="006D55BF" w:rsidRPr="00C958E0">
        <w:t>Piggy</w:t>
      </w:r>
      <w:r w:rsidR="003D29A6" w:rsidRPr="00C958E0">
        <w:t xml:space="preserve"> Integration</w:t>
      </w:r>
    </w:p>
    <w:p w14:paraId="6AD9BDAC" w14:textId="7BC1C5EB" w:rsidR="00D73774" w:rsidRPr="005A7CA9" w:rsidRDefault="003D29A6" w:rsidP="005A7CA9">
      <w:pPr>
        <w:pStyle w:val="Docsubtitle"/>
      </w:pPr>
      <w:r w:rsidRPr="005A7CA9">
        <w:t>Installation</w:t>
      </w:r>
      <w:r w:rsidR="00051A71">
        <w:t xml:space="preserve"> </w:t>
      </w:r>
      <w:r w:rsidRPr="005A7CA9">
        <w:t>G</w:t>
      </w:r>
      <w:r w:rsidR="00CB3A5B" w:rsidRPr="005A7CA9">
        <w:t>uide</w:t>
      </w:r>
    </w:p>
    <w:p w14:paraId="3E4E504B" w14:textId="77777777" w:rsidR="00ED69B8" w:rsidRDefault="00ED69B8" w:rsidP="00ED69B8"/>
    <w:p w14:paraId="5D6B1ACC" w14:textId="77777777" w:rsidR="00ED69B8" w:rsidRDefault="00ED69B8" w:rsidP="00ED69B8"/>
    <w:p w14:paraId="70EFDDDF" w14:textId="77777777" w:rsidR="00ED69B8" w:rsidRDefault="00ED69B8" w:rsidP="00ED69B8"/>
    <w:p w14:paraId="3D1FA514" w14:textId="77777777" w:rsidR="00ED69B8" w:rsidRDefault="00ED69B8" w:rsidP="00ED69B8"/>
    <w:p w14:paraId="020CCDDB" w14:textId="77777777" w:rsidR="00ED69B8" w:rsidRDefault="00ED69B8" w:rsidP="00ED69B8"/>
    <w:p w14:paraId="4041F904" w14:textId="77777777" w:rsidR="00ED69B8" w:rsidRDefault="00ED69B8" w:rsidP="00ED69B8"/>
    <w:p w14:paraId="3DFAD99C" w14:textId="77777777" w:rsidR="00ED69B8" w:rsidRDefault="00ED69B8" w:rsidP="00ED69B8"/>
    <w:p w14:paraId="5B7B0744" w14:textId="77777777" w:rsidR="00C04EC5" w:rsidRDefault="00C04EC5" w:rsidP="00ED69B8">
      <w:r>
        <w:t xml:space="preserve">Prepared by: </w:t>
      </w:r>
    </w:p>
    <w:p w14:paraId="19D2B47D" w14:textId="77777777" w:rsidR="00ED69B8" w:rsidRDefault="00C04EC5" w:rsidP="00C04EC5">
      <w:pPr>
        <w:ind w:firstLine="709"/>
      </w:pPr>
      <w:proofErr w:type="spellStart"/>
      <w:r>
        <w:t>Ajmal</w:t>
      </w:r>
      <w:proofErr w:type="spellEnd"/>
      <w:r>
        <w:t xml:space="preserve"> </w:t>
      </w:r>
      <w:proofErr w:type="spellStart"/>
      <w:r>
        <w:t>Mahmood</w:t>
      </w:r>
      <w:proofErr w:type="spellEnd"/>
      <w:r>
        <w:t xml:space="preserve"> (</w:t>
      </w:r>
      <w:hyperlink r:id="rId9" w:history="1">
        <w:r w:rsidRPr="003B3EA5">
          <w:rPr>
            <w:rStyle w:val="Hyperlink"/>
          </w:rPr>
          <w:t>ajmal@ace3group.com</w:t>
        </w:r>
      </w:hyperlink>
      <w:r>
        <w:t>)</w:t>
      </w:r>
    </w:p>
    <w:p w14:paraId="4362F1C2" w14:textId="77777777" w:rsidR="00C04EC5" w:rsidRDefault="00C04EC5" w:rsidP="00C04EC5">
      <w:pPr>
        <w:ind w:firstLine="709"/>
      </w:pPr>
      <w:r>
        <w:t>Chee Loo (</w:t>
      </w:r>
      <w:hyperlink r:id="rId10" w:history="1">
        <w:r w:rsidRPr="003B3EA5">
          <w:rPr>
            <w:rStyle w:val="Hyperlink"/>
          </w:rPr>
          <w:t>chee@ace3group.com</w:t>
        </w:r>
      </w:hyperlink>
      <w:r>
        <w:t>)</w:t>
      </w:r>
    </w:p>
    <w:p w14:paraId="45E16ADB" w14:textId="77777777" w:rsidR="00C04EC5" w:rsidRDefault="00C04EC5" w:rsidP="00C04EC5">
      <w:pPr>
        <w:ind w:firstLine="709"/>
      </w:pPr>
    </w:p>
    <w:p w14:paraId="73CD230E" w14:textId="77777777" w:rsidR="00C04EC5" w:rsidRDefault="00C04EC5" w:rsidP="00ED69B8">
      <w:r>
        <w:t>March 29</w:t>
      </w:r>
      <w:r w:rsidRPr="00C04EC5">
        <w:rPr>
          <w:vertAlign w:val="superscript"/>
        </w:rPr>
        <w:t>th</w:t>
      </w:r>
      <w:r>
        <w:t>, 2013</w:t>
      </w:r>
    </w:p>
    <w:p w14:paraId="1FC6C593" w14:textId="77777777" w:rsidR="00ED69B8" w:rsidRDefault="00ED69B8" w:rsidP="00ED69B8"/>
    <w:p w14:paraId="27966B0D" w14:textId="77777777" w:rsidR="00ED69B8" w:rsidRDefault="00ED69B8" w:rsidP="00ED69B8"/>
    <w:p w14:paraId="5095929C" w14:textId="77777777" w:rsidR="00ED69B8" w:rsidRDefault="00ED69B8" w:rsidP="00ED69B8"/>
    <w:p w14:paraId="1526500E" w14:textId="77777777" w:rsidR="00ED69B8" w:rsidRDefault="00ED69B8" w:rsidP="00ED69B8"/>
    <w:p w14:paraId="79D9D358" w14:textId="77777777" w:rsidR="00ED69B8" w:rsidRDefault="00ED69B8" w:rsidP="00ED69B8"/>
    <w:p w14:paraId="348DC1E4" w14:textId="77777777" w:rsidR="00ED69B8" w:rsidRDefault="00ED69B8" w:rsidP="00ED69B8"/>
    <w:p w14:paraId="3D542976" w14:textId="77777777" w:rsidR="00ED69B8" w:rsidRDefault="00ED69B8" w:rsidP="00ED69B8"/>
    <w:p w14:paraId="60C76157" w14:textId="77777777" w:rsidR="00ED69B8" w:rsidRDefault="00ED69B8" w:rsidP="00ED69B8">
      <w:pPr>
        <w:jc w:val="right"/>
      </w:pPr>
    </w:p>
    <w:p w14:paraId="5BEE3FC3" w14:textId="77777777" w:rsidR="00ED69B8" w:rsidRDefault="00ED69B8" w:rsidP="00ED69B8">
      <w:pPr>
        <w:jc w:val="right"/>
      </w:pPr>
    </w:p>
    <w:p w14:paraId="5E111107" w14:textId="77777777" w:rsidR="007A27DF" w:rsidRDefault="007A27DF" w:rsidP="00ED69B8">
      <w:pPr>
        <w:jc w:val="right"/>
      </w:pPr>
    </w:p>
    <w:p w14:paraId="4FC716AE" w14:textId="77777777" w:rsidR="007A27DF" w:rsidRDefault="006461D8" w:rsidP="00ED69B8">
      <w:pPr>
        <w:jc w:val="right"/>
      </w:pPr>
      <w:r>
        <w:rPr>
          <w:noProof/>
        </w:rPr>
        <w:drawing>
          <wp:inline distT="0" distB="0" distL="0" distR="0" wp14:anchorId="657C7A52" wp14:editId="736D9253">
            <wp:extent cx="3390900" cy="504825"/>
            <wp:effectExtent l="0" t="0" r="0" b="9525"/>
            <wp:docPr id="9" name="Picture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E296" w14:textId="77777777" w:rsidR="007A27DF" w:rsidRDefault="007A27DF" w:rsidP="00ED69B8">
      <w:pPr>
        <w:jc w:val="right"/>
      </w:pPr>
    </w:p>
    <w:p w14:paraId="46AA5202" w14:textId="77777777" w:rsidR="00C76739" w:rsidRDefault="00C76739" w:rsidP="00ED69B8">
      <w:pPr>
        <w:jc w:val="right"/>
        <w:sectPr w:rsidR="00C76739" w:rsidSect="00ED69B8">
          <w:pgSz w:w="11906" w:h="16838"/>
          <w:pgMar w:top="1440" w:right="1267" w:bottom="1440" w:left="1440" w:header="720" w:footer="720" w:gutter="0"/>
          <w:cols w:space="720"/>
          <w:docGrid w:linePitch="360"/>
        </w:sectPr>
      </w:pPr>
    </w:p>
    <w:p w14:paraId="0F18F570" w14:textId="77777777" w:rsidR="007A27DF" w:rsidRPr="00ED69B8" w:rsidRDefault="007A27DF" w:rsidP="00ED69B8">
      <w:pPr>
        <w:jc w:val="right"/>
      </w:pPr>
    </w:p>
    <w:p w14:paraId="4B8C93F1" w14:textId="77777777" w:rsidR="00C438BC" w:rsidRPr="00C04EC5" w:rsidRDefault="00C76739" w:rsidP="00C04EC5">
      <w:pPr>
        <w:pStyle w:val="TOCHeading"/>
      </w:pPr>
      <w:r w:rsidRPr="00C04EC5">
        <w:t xml:space="preserve">Table of </w:t>
      </w:r>
      <w:r w:rsidR="00C438BC" w:rsidRPr="00C04EC5">
        <w:t>Contents</w:t>
      </w:r>
    </w:p>
    <w:p w14:paraId="08DB7C79" w14:textId="77777777" w:rsidR="003E6716" w:rsidRDefault="0082497E">
      <w:pPr>
        <w:pStyle w:val="TOC1"/>
        <w:rPr>
          <w:rFonts w:asciiTheme="minorHAnsi" w:eastAsiaTheme="minorEastAsia" w:hAnsiTheme="minorHAnsi" w:cstheme="minorBidi"/>
          <w:szCs w:val="24"/>
          <w:lang w:eastAsia="ja-JP"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r w:rsidR="003E6716">
        <w:t>Overview</w:t>
      </w:r>
      <w:r w:rsidR="003E6716">
        <w:tab/>
      </w:r>
      <w:r w:rsidR="003E6716">
        <w:fldChar w:fldCharType="begin"/>
      </w:r>
      <w:r w:rsidR="003E6716">
        <w:instrText xml:space="preserve"> PAGEREF _Toc226435700 \h </w:instrText>
      </w:r>
      <w:r w:rsidR="003E6716">
        <w:fldChar w:fldCharType="separate"/>
      </w:r>
      <w:r w:rsidR="00D64419">
        <w:t>3</w:t>
      </w:r>
      <w:r w:rsidR="003E6716">
        <w:fldChar w:fldCharType="end"/>
      </w:r>
    </w:p>
    <w:p w14:paraId="6742E254" w14:textId="77777777" w:rsidR="003E6716" w:rsidRDefault="003E6716">
      <w:pPr>
        <w:pStyle w:val="TOC1"/>
        <w:rPr>
          <w:rFonts w:asciiTheme="minorHAnsi" w:eastAsiaTheme="minorEastAsia" w:hAnsiTheme="minorHAnsi" w:cstheme="minorBidi"/>
          <w:szCs w:val="24"/>
          <w:lang w:eastAsia="ja-JP"/>
        </w:rPr>
      </w:pPr>
      <w:r>
        <w:t>Pre-requisites</w:t>
      </w:r>
      <w:r>
        <w:tab/>
      </w:r>
      <w:r>
        <w:fldChar w:fldCharType="begin"/>
      </w:r>
      <w:r>
        <w:instrText xml:space="preserve"> PAGEREF _Toc226435701 \h </w:instrText>
      </w:r>
      <w:r>
        <w:fldChar w:fldCharType="separate"/>
      </w:r>
      <w:r w:rsidR="00D64419">
        <w:t>3</w:t>
      </w:r>
      <w:r>
        <w:fldChar w:fldCharType="end"/>
      </w:r>
    </w:p>
    <w:p w14:paraId="0BF1AF73" w14:textId="77777777" w:rsidR="003E6716" w:rsidRDefault="003E6716">
      <w:pPr>
        <w:pStyle w:val="TOC1"/>
        <w:rPr>
          <w:rFonts w:asciiTheme="minorHAnsi" w:eastAsiaTheme="minorEastAsia" w:hAnsiTheme="minorHAnsi" w:cstheme="minorBidi"/>
          <w:szCs w:val="24"/>
          <w:lang w:eastAsia="ja-JP"/>
        </w:rPr>
      </w:pPr>
      <w:r>
        <w:t>Installing and deploying the Application as an ATG Module</w:t>
      </w:r>
      <w:r>
        <w:tab/>
      </w:r>
      <w:r>
        <w:fldChar w:fldCharType="begin"/>
      </w:r>
      <w:r>
        <w:instrText xml:space="preserve"> PAGEREF _Toc226435702 \h </w:instrText>
      </w:r>
      <w:r>
        <w:fldChar w:fldCharType="separate"/>
      </w:r>
      <w:r w:rsidR="00D64419">
        <w:t>3</w:t>
      </w:r>
      <w:r>
        <w:fldChar w:fldCharType="end"/>
      </w:r>
    </w:p>
    <w:p w14:paraId="51E476B7" w14:textId="77777777" w:rsidR="003E6716" w:rsidRDefault="003E6716">
      <w:pPr>
        <w:pStyle w:val="TOC2"/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Unpacking from Build</w:t>
      </w:r>
      <w:r>
        <w:tab/>
      </w:r>
      <w:r>
        <w:fldChar w:fldCharType="begin"/>
      </w:r>
      <w:r>
        <w:instrText xml:space="preserve"> PAGEREF _Toc226435703 \h </w:instrText>
      </w:r>
      <w:r>
        <w:fldChar w:fldCharType="separate"/>
      </w:r>
      <w:r w:rsidR="00D64419">
        <w:t>3</w:t>
      </w:r>
      <w:r>
        <w:fldChar w:fldCharType="end"/>
      </w:r>
    </w:p>
    <w:p w14:paraId="44AB1D34" w14:textId="77777777" w:rsidR="003E6716" w:rsidRDefault="003E6716">
      <w:pPr>
        <w:pStyle w:val="TOC1"/>
        <w:rPr>
          <w:rFonts w:asciiTheme="minorHAnsi" w:eastAsiaTheme="minorEastAsia" w:hAnsiTheme="minorHAnsi" w:cstheme="minorBidi"/>
          <w:szCs w:val="24"/>
          <w:lang w:eastAsia="ja-JP"/>
        </w:rPr>
      </w:pPr>
      <w:r>
        <w:t>Configuration &amp; Installation Manager (CIM)</w:t>
      </w:r>
      <w:r>
        <w:tab/>
      </w:r>
      <w:r>
        <w:fldChar w:fldCharType="begin"/>
      </w:r>
      <w:r>
        <w:instrText xml:space="preserve"> PAGEREF _Toc226435704 \h </w:instrText>
      </w:r>
      <w:r>
        <w:fldChar w:fldCharType="separate"/>
      </w:r>
      <w:r w:rsidR="00D64419">
        <w:t>4</w:t>
      </w:r>
      <w:r>
        <w:fldChar w:fldCharType="end"/>
      </w:r>
    </w:p>
    <w:p w14:paraId="5CFFE081" w14:textId="77777777" w:rsidR="00C438BC" w:rsidRDefault="0082497E">
      <w:pPr>
        <w:rPr>
          <w:b/>
          <w:bCs/>
          <w:noProof/>
        </w:rPr>
      </w:pPr>
      <w:r>
        <w:rPr>
          <w:rFonts w:ascii="Arial Black" w:hAnsi="Arial Black" w:cs="Arial"/>
          <w:noProof/>
          <w:sz w:val="24"/>
          <w:szCs w:val="18"/>
        </w:rPr>
        <w:fldChar w:fldCharType="end"/>
      </w:r>
    </w:p>
    <w:p w14:paraId="5F5497D8" w14:textId="77777777" w:rsidR="00C76739" w:rsidRDefault="00C76739">
      <w:pPr>
        <w:sectPr w:rsidR="00C76739" w:rsidSect="00ED69B8">
          <w:footerReference w:type="default" r:id="rId12"/>
          <w:pgSz w:w="11906" w:h="16838"/>
          <w:pgMar w:top="1440" w:right="1267" w:bottom="1440" w:left="1440" w:header="720" w:footer="720" w:gutter="0"/>
          <w:cols w:space="720"/>
          <w:docGrid w:linePitch="360"/>
        </w:sectPr>
      </w:pPr>
    </w:p>
    <w:p w14:paraId="4B521149" w14:textId="77777777" w:rsidR="00C76739" w:rsidRDefault="00C76739"/>
    <w:p w14:paraId="266DF2DD" w14:textId="77777777" w:rsidR="00CB3A5B" w:rsidRPr="005A7CA9" w:rsidRDefault="00CB3A5B" w:rsidP="005A7CA9">
      <w:pPr>
        <w:pStyle w:val="Heading1"/>
      </w:pPr>
      <w:bookmarkStart w:id="1" w:name="_Toc226435700"/>
      <w:r w:rsidRPr="005A7CA9">
        <w:t>Overview</w:t>
      </w:r>
      <w:bookmarkEnd w:id="1"/>
    </w:p>
    <w:p w14:paraId="630ADDDA" w14:textId="2DF99B92" w:rsidR="00B54FCD" w:rsidRDefault="00CB3A5B" w:rsidP="0082497E">
      <w:r>
        <w:t>This document describes how t</w:t>
      </w:r>
      <w:r w:rsidR="00C04EC5">
        <w:t xml:space="preserve">o install and configure the ATG </w:t>
      </w:r>
      <w:r w:rsidR="006461D8">
        <w:t>Virtual</w:t>
      </w:r>
      <w:r w:rsidR="00D11ADD">
        <w:t xml:space="preserve"> </w:t>
      </w:r>
      <w:r w:rsidR="006461D8">
        <w:t>Piggy</w:t>
      </w:r>
      <w:r>
        <w:t xml:space="preserve"> Integration </w:t>
      </w:r>
      <w:r w:rsidR="00C04EC5">
        <w:t xml:space="preserve">application. This document includes </w:t>
      </w:r>
      <w:r w:rsidR="006461D8">
        <w:t>Virtual piggy specific</w:t>
      </w:r>
      <w:r w:rsidR="00C04EC5">
        <w:t xml:space="preserve"> installation</w:t>
      </w:r>
      <w:r w:rsidR="006461D8">
        <w:t xml:space="preserve"> steps or CIM wizard </w:t>
      </w:r>
      <w:r w:rsidR="00C04EC5">
        <w:t xml:space="preserve">related </w:t>
      </w:r>
      <w:r w:rsidR="009C7762">
        <w:t xml:space="preserve">questions. </w:t>
      </w:r>
      <w:r w:rsidR="00C04EC5">
        <w:t>For more</w:t>
      </w:r>
      <w:r w:rsidR="006461D8">
        <w:t xml:space="preserve"> details </w:t>
      </w:r>
      <w:r w:rsidR="00C04EC5">
        <w:t>on</w:t>
      </w:r>
      <w:r w:rsidR="006461D8">
        <w:t xml:space="preserve"> how</w:t>
      </w:r>
      <w:r w:rsidR="00C04EC5">
        <w:t xml:space="preserve"> to set up Oracle ATG Commerce R</w:t>
      </w:r>
      <w:r w:rsidR="006461D8">
        <w:t xml:space="preserve">eference </w:t>
      </w:r>
      <w:r w:rsidR="00C04EC5">
        <w:t xml:space="preserve">Store (CRS) </w:t>
      </w:r>
      <w:r w:rsidR="006461D8">
        <w:t>application</w:t>
      </w:r>
      <w:r w:rsidR="00C04EC5">
        <w:t>,</w:t>
      </w:r>
      <w:r w:rsidR="006461D8">
        <w:t xml:space="preserve"> please refer to Oracle ATG </w:t>
      </w:r>
      <w:r w:rsidR="00C04EC5">
        <w:t>Web Commerce</w:t>
      </w:r>
      <w:r w:rsidR="004F62B8">
        <w:t xml:space="preserve"> CRS installation</w:t>
      </w:r>
      <w:r w:rsidR="00C04EC5">
        <w:t xml:space="preserve"> </w:t>
      </w:r>
      <w:r w:rsidR="006461D8">
        <w:t>documentation</w:t>
      </w:r>
      <w:r w:rsidR="00C04EC5">
        <w:t xml:space="preserve"> here: </w:t>
      </w:r>
      <w:hyperlink r:id="rId13" w:history="1">
        <w:r w:rsidR="00C04EC5" w:rsidRPr="003B3EA5">
          <w:rPr>
            <w:rStyle w:val="Hyperlink"/>
          </w:rPr>
          <w:t>http://docs.oracle.com/cd/E36434_01/CRS.10-1-2/ATGCRSInstall/ATGCRSInstall.pdf</w:t>
        </w:r>
      </w:hyperlink>
      <w:r w:rsidR="00C04EC5">
        <w:t>.</w:t>
      </w:r>
    </w:p>
    <w:p w14:paraId="32EDDEAB" w14:textId="77777777" w:rsidR="00C04EC5" w:rsidRDefault="00C04EC5" w:rsidP="0082497E"/>
    <w:p w14:paraId="6A84243B" w14:textId="19D41D1D" w:rsidR="00CB3A5B" w:rsidRDefault="00CB3A5B" w:rsidP="005A7CA9">
      <w:pPr>
        <w:pStyle w:val="Heading1"/>
      </w:pPr>
      <w:bookmarkStart w:id="2" w:name="_Toc226435701"/>
      <w:r>
        <w:t>Pre-</w:t>
      </w:r>
      <w:r w:rsidR="00D11ADD">
        <w:t>requisites</w:t>
      </w:r>
      <w:bookmarkEnd w:id="2"/>
    </w:p>
    <w:p w14:paraId="3578A253" w14:textId="5B41EB70" w:rsidR="00D11ADD" w:rsidRDefault="00D11ADD" w:rsidP="00F54587">
      <w:r>
        <w:t xml:space="preserve">The following packages are the pre-requisites for installing and deploying ATG-Virtual Piggy Integration </w:t>
      </w:r>
      <w:r w:rsidR="008E4EAB">
        <w:t>application</w:t>
      </w:r>
      <w:r>
        <w:t xml:space="preserve">: </w:t>
      </w:r>
    </w:p>
    <w:p w14:paraId="5B03E839" w14:textId="0AF2055A" w:rsidR="00D11ADD" w:rsidRDefault="00BB21F1" w:rsidP="00D11ADD">
      <w:pPr>
        <w:pStyle w:val="ListParagraph"/>
        <w:numPr>
          <w:ilvl w:val="0"/>
          <w:numId w:val="37"/>
        </w:numPr>
      </w:pPr>
      <w:r>
        <w:t>JDK 1.6</w:t>
      </w:r>
      <w:r w:rsidR="004F62B8">
        <w:t xml:space="preserve">.0_35 or </w:t>
      </w:r>
      <w:proofErr w:type="spellStart"/>
      <w:r w:rsidR="004F62B8">
        <w:t>JRockit</w:t>
      </w:r>
      <w:proofErr w:type="spellEnd"/>
      <w:r w:rsidR="004F62B8">
        <w:t xml:space="preserve"> 6 update 31 R28.2.3-4.10+</w:t>
      </w:r>
      <w:r w:rsidR="008E4EAB">
        <w:t xml:space="preserve"> (if on WLS)</w:t>
      </w:r>
    </w:p>
    <w:p w14:paraId="46ACEF17" w14:textId="6E589FF6" w:rsidR="00D11ADD" w:rsidRDefault="006461D8" w:rsidP="00D11ADD">
      <w:pPr>
        <w:pStyle w:val="ListParagraph"/>
        <w:numPr>
          <w:ilvl w:val="0"/>
          <w:numId w:val="37"/>
        </w:numPr>
      </w:pPr>
      <w:r>
        <w:t xml:space="preserve">Oracle </w:t>
      </w:r>
      <w:r w:rsidR="00BB21F1">
        <w:t>ATG</w:t>
      </w:r>
      <w:r>
        <w:t xml:space="preserve"> Web </w:t>
      </w:r>
      <w:r w:rsidR="009C7762">
        <w:t>Commerce</w:t>
      </w:r>
      <w:r w:rsidR="00D11ADD">
        <w:t xml:space="preserve"> 10.1.2 Platform</w:t>
      </w:r>
    </w:p>
    <w:p w14:paraId="7268AE33" w14:textId="77777777" w:rsidR="00D11ADD" w:rsidRDefault="006461D8" w:rsidP="00D11ADD">
      <w:pPr>
        <w:pStyle w:val="ListParagraph"/>
        <w:numPr>
          <w:ilvl w:val="0"/>
          <w:numId w:val="37"/>
        </w:numPr>
      </w:pPr>
      <w:r>
        <w:t xml:space="preserve">Oracle </w:t>
      </w:r>
      <w:r w:rsidR="00CB3A5B">
        <w:t>A</w:t>
      </w:r>
      <w:r>
        <w:t xml:space="preserve">TG Commerce Reference Store (CRS)  </w:t>
      </w:r>
    </w:p>
    <w:p w14:paraId="70CF47DE" w14:textId="77777777" w:rsidR="00D11ADD" w:rsidRDefault="00D11ADD" w:rsidP="00D11ADD">
      <w:pPr>
        <w:pStyle w:val="ListParagraph"/>
      </w:pPr>
    </w:p>
    <w:p w14:paraId="6A6ECAAA" w14:textId="5B050309" w:rsidR="00CB3A5B" w:rsidRDefault="00D11ADD" w:rsidP="00D11ADD">
      <w:pPr>
        <w:pStyle w:val="ListParagraph"/>
        <w:ind w:left="360"/>
      </w:pPr>
      <w:r w:rsidRPr="00D11ADD">
        <w:rPr>
          <w:b/>
        </w:rPr>
        <w:t>Note</w:t>
      </w:r>
      <w:r>
        <w:t xml:space="preserve">: </w:t>
      </w:r>
      <w:r w:rsidR="006461D8">
        <w:t xml:space="preserve">CRS setup </w:t>
      </w:r>
      <w:r w:rsidR="004F62B8">
        <w:t>requires</w:t>
      </w:r>
      <w:r w:rsidR="006461D8">
        <w:t xml:space="preserve"> a working Endeca search server </w:t>
      </w:r>
      <w:r w:rsidR="009C7762">
        <w:t>and Endeca</w:t>
      </w:r>
      <w:r w:rsidR="006461D8">
        <w:t xml:space="preserve"> </w:t>
      </w:r>
      <w:r w:rsidR="004F62B8">
        <w:t>Experience M</w:t>
      </w:r>
      <w:r w:rsidR="006461D8">
        <w:t xml:space="preserve">anager setup. Please refer to Oracle ATG CRS </w:t>
      </w:r>
      <w:r w:rsidR="004F62B8">
        <w:t xml:space="preserve">installation </w:t>
      </w:r>
      <w:r w:rsidR="006461D8">
        <w:t>documentation.</w:t>
      </w:r>
    </w:p>
    <w:p w14:paraId="3761D6CA" w14:textId="77777777" w:rsidR="006461D8" w:rsidRDefault="006461D8" w:rsidP="00F54587"/>
    <w:p w14:paraId="3F79E6F6" w14:textId="77777777" w:rsidR="00CB3A5B" w:rsidRDefault="00CB3A5B" w:rsidP="00F54587">
      <w:r>
        <w:t xml:space="preserve">There are several assumptions </w:t>
      </w:r>
      <w:r w:rsidR="000B0D87">
        <w:t>made</w:t>
      </w:r>
      <w:r>
        <w:t xml:space="preserve"> in this document:</w:t>
      </w:r>
    </w:p>
    <w:p w14:paraId="429E5491" w14:textId="0AF917A1" w:rsidR="00CB3A5B" w:rsidRDefault="008559B6" w:rsidP="00F239EF">
      <w:pPr>
        <w:pStyle w:val="ListParagraph"/>
        <w:numPr>
          <w:ilvl w:val="0"/>
          <w:numId w:val="35"/>
        </w:numPr>
      </w:pPr>
      <w:r>
        <w:t xml:space="preserve">The </w:t>
      </w:r>
      <w:r w:rsidR="00447651">
        <w:t xml:space="preserve">OS is </w:t>
      </w:r>
      <w:r w:rsidR="00CB3A5B">
        <w:t>Windows. Otherwise, all paths should be adjusted correspondingly.</w:t>
      </w:r>
      <w:r w:rsidR="00764364">
        <w:t xml:space="preserve"> These installation steps are applicable for Unix OS as well.</w:t>
      </w:r>
    </w:p>
    <w:p w14:paraId="4F1F196A" w14:textId="2A86389E" w:rsidR="00F54587" w:rsidRDefault="008559B6" w:rsidP="00F54587">
      <w:pPr>
        <w:pStyle w:val="ListParagraph"/>
        <w:numPr>
          <w:ilvl w:val="0"/>
          <w:numId w:val="35"/>
        </w:numPr>
      </w:pPr>
      <w:r>
        <w:t xml:space="preserve">The </w:t>
      </w:r>
      <w:r w:rsidR="006461D8">
        <w:t xml:space="preserve">ATG </w:t>
      </w:r>
      <w:r w:rsidR="00764364">
        <w:t xml:space="preserve">10.1.2 Platform </w:t>
      </w:r>
      <w:r w:rsidR="00173FC9">
        <w:t>is</w:t>
      </w:r>
      <w:r w:rsidR="000211F6">
        <w:t xml:space="preserve"> installed into C:\ATG\ATG</w:t>
      </w:r>
      <w:r w:rsidR="006461D8">
        <w:t xml:space="preserve">\10.1.2 </w:t>
      </w:r>
      <w:r w:rsidR="00764364">
        <w:t xml:space="preserve">or /apps/ATG/ATG10.1.2 </w:t>
      </w:r>
      <w:r w:rsidR="00987DD6">
        <w:t>directory</w:t>
      </w:r>
      <w:r w:rsidR="00255B5B">
        <w:t xml:space="preserve"> </w:t>
      </w:r>
    </w:p>
    <w:p w14:paraId="771ED012" w14:textId="77777777" w:rsidR="00F54587" w:rsidRDefault="00F54587" w:rsidP="00F54587"/>
    <w:p w14:paraId="74213733" w14:textId="3DC51B01" w:rsidR="00CB3A5B" w:rsidRDefault="00CB3A5B" w:rsidP="005A7CA9">
      <w:pPr>
        <w:pStyle w:val="Heading1"/>
      </w:pPr>
      <w:bookmarkStart w:id="3" w:name="_Toc226435702"/>
      <w:r>
        <w:t>Installing</w:t>
      </w:r>
      <w:r w:rsidR="00D11ADD">
        <w:t xml:space="preserve"> and deploying</w:t>
      </w:r>
      <w:r>
        <w:t xml:space="preserve"> the </w:t>
      </w:r>
      <w:r w:rsidR="00B04A1D">
        <w:t>A</w:t>
      </w:r>
      <w:r>
        <w:t xml:space="preserve">pplication as an ATG </w:t>
      </w:r>
      <w:r w:rsidR="00B04A1D">
        <w:t>M</w:t>
      </w:r>
      <w:r>
        <w:t>odule</w:t>
      </w:r>
      <w:bookmarkEnd w:id="3"/>
    </w:p>
    <w:p w14:paraId="394F98B0" w14:textId="11732FBC" w:rsidR="00DB47C4" w:rsidRDefault="00DB47C4" w:rsidP="00F54587">
      <w:r>
        <w:t xml:space="preserve">Install </w:t>
      </w:r>
      <w:r w:rsidR="00D11ADD">
        <w:t xml:space="preserve">and deploy </w:t>
      </w:r>
      <w:r>
        <w:t xml:space="preserve">process for </w:t>
      </w:r>
      <w:r w:rsidR="004F62B8">
        <w:t>ATG-Virtual</w:t>
      </w:r>
      <w:r>
        <w:t xml:space="preserve"> </w:t>
      </w:r>
      <w:r w:rsidR="004F62B8">
        <w:t>Piggy integration</w:t>
      </w:r>
      <w:r>
        <w:t xml:space="preserve"> modu</w:t>
      </w:r>
      <w:r w:rsidR="00D11ADD">
        <w:t>le involve</w:t>
      </w:r>
      <w:r w:rsidR="004F62B8">
        <w:t xml:space="preserve"> in</w:t>
      </w:r>
      <w:r>
        <w:t xml:space="preserve"> unpacking </w:t>
      </w:r>
      <w:r w:rsidR="004F62B8">
        <w:t>a pre-built</w:t>
      </w:r>
      <w:r>
        <w:t xml:space="preserve"> module</w:t>
      </w:r>
      <w:r w:rsidR="00D11ADD">
        <w:t xml:space="preserve"> into ATG install directory, </w:t>
      </w:r>
      <w:r>
        <w:t xml:space="preserve">running CIM wizard to configure </w:t>
      </w:r>
      <w:r w:rsidR="00D11ADD">
        <w:t xml:space="preserve">and deploy the ATG </w:t>
      </w:r>
      <w:r>
        <w:t>module.</w:t>
      </w:r>
    </w:p>
    <w:p w14:paraId="73F303D8" w14:textId="77777777" w:rsidR="00F54587" w:rsidRPr="007A1301" w:rsidRDefault="00F54587" w:rsidP="00A64F00">
      <w:pPr>
        <w:pStyle w:val="BodyText"/>
        <w:rPr>
          <w:i w:val="0"/>
        </w:rPr>
      </w:pPr>
    </w:p>
    <w:p w14:paraId="4CE76915" w14:textId="77777777" w:rsidR="00CB3A5B" w:rsidRDefault="00CB3A5B" w:rsidP="00A64F00">
      <w:pPr>
        <w:pStyle w:val="Heading2"/>
      </w:pPr>
      <w:bookmarkStart w:id="4" w:name="_Toc226435703"/>
      <w:r>
        <w:t xml:space="preserve">Unpacking from </w:t>
      </w:r>
      <w:r w:rsidR="00F239EF">
        <w:t>B</w:t>
      </w:r>
      <w:r>
        <w:t>uild</w:t>
      </w:r>
      <w:bookmarkEnd w:id="4"/>
    </w:p>
    <w:p w14:paraId="59629B89" w14:textId="77777777" w:rsidR="00D11ADD" w:rsidRPr="00D11ADD" w:rsidRDefault="00D11ADD" w:rsidP="00D11ADD"/>
    <w:p w14:paraId="0E08D9DE" w14:textId="77777777" w:rsidR="00D11ADD" w:rsidRDefault="000133D1" w:rsidP="00D11ADD">
      <w:pPr>
        <w:spacing w:after="60"/>
      </w:pPr>
      <w:r>
        <w:t>U</w:t>
      </w:r>
      <w:r w:rsidR="00CB3A5B">
        <w:t>npa</w:t>
      </w:r>
      <w:r w:rsidR="007E7A10">
        <w:t>ck ATG_</w:t>
      </w:r>
      <w:r w:rsidR="00DB47C4">
        <w:t>Vurtual</w:t>
      </w:r>
      <w:r w:rsidR="00455400">
        <w:t>Piggy</w:t>
      </w:r>
      <w:r w:rsidR="007E7A10">
        <w:t>_Integra</w:t>
      </w:r>
      <w:r w:rsidR="007A1301">
        <w:t>tion</w:t>
      </w:r>
      <w:r w:rsidR="007E7A10">
        <w:t>.jar into</w:t>
      </w:r>
      <w:r w:rsidR="008559B6">
        <w:t xml:space="preserve"> the</w:t>
      </w:r>
      <w:r w:rsidR="007E7A10">
        <w:t xml:space="preserve"> </w:t>
      </w:r>
      <w:r w:rsidR="00FA3A67">
        <w:t>&lt;ATG_</w:t>
      </w:r>
      <w:r w:rsidR="00F558FA" w:rsidRPr="00F558FA">
        <w:t xml:space="preserve"> </w:t>
      </w:r>
      <w:r w:rsidR="00F558FA">
        <w:t xml:space="preserve">INSTALL </w:t>
      </w:r>
      <w:r w:rsidR="00FA3A67">
        <w:t xml:space="preserve">&gt; </w:t>
      </w:r>
      <w:r w:rsidR="00CB3A5B">
        <w:t>folder.</w:t>
      </w:r>
    </w:p>
    <w:p w14:paraId="7B96AFC8" w14:textId="0C994D53" w:rsidR="00F54587" w:rsidRDefault="00CB3A5B" w:rsidP="00092DDE">
      <w:r>
        <w:lastRenderedPageBreak/>
        <w:t xml:space="preserve">You can use any zip utility to do that. </w:t>
      </w:r>
      <w:r w:rsidR="001F6CBC">
        <w:t>For example,</w:t>
      </w:r>
      <w:r>
        <w:t xml:space="preserve"> to use</w:t>
      </w:r>
      <w:r w:rsidR="001F6CBC">
        <w:t xml:space="preserve"> the</w:t>
      </w:r>
      <w:r>
        <w:t xml:space="preserve"> jar </w:t>
      </w:r>
      <w:r w:rsidR="00E07728">
        <w:t>utility</w:t>
      </w:r>
      <w:r w:rsidR="001F6CBC">
        <w:t xml:space="preserve"> from JDK,</w:t>
      </w:r>
      <w:r>
        <w:t xml:space="preserve"> open </w:t>
      </w:r>
      <w:r w:rsidR="001F6CBC">
        <w:t xml:space="preserve">a </w:t>
      </w:r>
      <w:r>
        <w:t xml:space="preserve">new command-line window, </w:t>
      </w:r>
      <w:r w:rsidR="007E7A10">
        <w:t xml:space="preserve">change </w:t>
      </w:r>
      <w:r w:rsidR="001F6CBC">
        <w:t xml:space="preserve">the </w:t>
      </w:r>
      <w:r w:rsidR="007E7A10">
        <w:t xml:space="preserve">directory to </w:t>
      </w:r>
      <w:r w:rsidR="00B07868">
        <w:t>&lt;ATG_</w:t>
      </w:r>
      <w:r w:rsidR="00F558FA" w:rsidRPr="00F558FA">
        <w:t xml:space="preserve"> </w:t>
      </w:r>
      <w:r w:rsidR="00F558FA">
        <w:t xml:space="preserve">INSTALL </w:t>
      </w:r>
      <w:r w:rsidR="00B07868">
        <w:t>&gt;</w:t>
      </w:r>
      <w:r w:rsidR="001F6CBC">
        <w:t>,</w:t>
      </w:r>
      <w:r>
        <w:t xml:space="preserve"> and run “jar xf C:\</w:t>
      </w:r>
      <w:r w:rsidR="007A1301">
        <w:t>temp</w:t>
      </w:r>
      <w:r w:rsidR="00DB47C4">
        <w:t>\</w:t>
      </w:r>
      <w:r>
        <w:t>ATG_</w:t>
      </w:r>
      <w:r w:rsidR="006461D8">
        <w:t>VirtualP</w:t>
      </w:r>
      <w:r w:rsidR="00455400">
        <w:t>iggy</w:t>
      </w:r>
      <w:r>
        <w:t>_I</w:t>
      </w:r>
      <w:r w:rsidR="00455400">
        <w:t>ntegration</w:t>
      </w:r>
      <w:r>
        <w:t xml:space="preserve">.jar” </w:t>
      </w:r>
      <w:r w:rsidR="00092DDE">
        <w:t xml:space="preserve">or “jar </w:t>
      </w:r>
      <w:proofErr w:type="spellStart"/>
      <w:r w:rsidR="00092DDE">
        <w:t>xf</w:t>
      </w:r>
      <w:proofErr w:type="spellEnd"/>
      <w:r w:rsidR="00092DDE">
        <w:t xml:space="preserve"> /</w:t>
      </w:r>
      <w:proofErr w:type="spellStart"/>
      <w:r w:rsidR="00092DDE">
        <w:t>tmp</w:t>
      </w:r>
      <w:proofErr w:type="spellEnd"/>
      <w:r w:rsidR="00092DDE">
        <w:t xml:space="preserve">/ATG_VirtualPiggy_Integration.jar” </w:t>
      </w:r>
      <w:r>
        <w:t>(assumin</w:t>
      </w:r>
      <w:r w:rsidR="00E07728">
        <w:t>g</w:t>
      </w:r>
      <w:r w:rsidR="007E7A10">
        <w:t xml:space="preserve"> ATG_</w:t>
      </w:r>
      <w:r w:rsidR="00455400">
        <w:t>VirtualPiggy_Integration</w:t>
      </w:r>
      <w:r>
        <w:t xml:space="preserve">.jar is </w:t>
      </w:r>
      <w:r w:rsidR="007A1301">
        <w:t>located at</w:t>
      </w:r>
      <w:r>
        <w:t xml:space="preserve"> C:\</w:t>
      </w:r>
      <w:r w:rsidR="00DB47C4">
        <w:t>temp</w:t>
      </w:r>
      <w:r w:rsidR="00092DDE">
        <w:t xml:space="preserve"> or /</w:t>
      </w:r>
      <w:proofErr w:type="spellStart"/>
      <w:r w:rsidR="00092DDE">
        <w:t>tmp</w:t>
      </w:r>
      <w:proofErr w:type="spellEnd"/>
      <w:r w:rsidR="00162B5F">
        <w:t>)</w:t>
      </w:r>
      <w:r>
        <w:t>.</w:t>
      </w:r>
    </w:p>
    <w:p w14:paraId="488DC3E3" w14:textId="77777777" w:rsidR="00092DDE" w:rsidRDefault="00092DDE" w:rsidP="00CB3A5B">
      <w:pPr>
        <w:pStyle w:val="BodyText"/>
      </w:pPr>
    </w:p>
    <w:p w14:paraId="347B2454" w14:textId="77777777" w:rsidR="00CB3A5B" w:rsidRDefault="00162B5F" w:rsidP="005A7CA9">
      <w:pPr>
        <w:pStyle w:val="Heading1"/>
      </w:pPr>
      <w:bookmarkStart w:id="5" w:name="_Toc226435704"/>
      <w:r>
        <w:t>Configuration &amp; Installation Manager (</w:t>
      </w:r>
      <w:r w:rsidR="00CB3A5B">
        <w:t>CIM</w:t>
      </w:r>
      <w:r>
        <w:t>)</w:t>
      </w:r>
      <w:bookmarkEnd w:id="5"/>
    </w:p>
    <w:p w14:paraId="732D6EFF" w14:textId="77777777" w:rsidR="001F6CBC" w:rsidRDefault="00CB3A5B" w:rsidP="00E07DD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>Open</w:t>
      </w:r>
      <w:r w:rsidR="00162B5F" w:rsidRPr="001F6CBC">
        <w:rPr>
          <w:i w:val="0"/>
        </w:rPr>
        <w:t xml:space="preserve"> a</w:t>
      </w:r>
      <w:r w:rsidR="001F6CBC">
        <w:rPr>
          <w:i w:val="0"/>
        </w:rPr>
        <w:t xml:space="preserve"> new command-line window and </w:t>
      </w:r>
      <w:r w:rsidRPr="001F6CBC">
        <w:rPr>
          <w:i w:val="0"/>
        </w:rPr>
        <w:t xml:space="preserve">change </w:t>
      </w:r>
      <w:r w:rsidR="001F6CBC">
        <w:rPr>
          <w:i w:val="0"/>
        </w:rPr>
        <w:t xml:space="preserve">the </w:t>
      </w:r>
      <w:r w:rsidRPr="001F6CBC">
        <w:rPr>
          <w:i w:val="0"/>
        </w:rPr>
        <w:t xml:space="preserve">directory to </w:t>
      </w:r>
      <w:r w:rsidR="00B6637A" w:rsidRPr="001F6CBC">
        <w:rPr>
          <w:i w:val="0"/>
        </w:rPr>
        <w:t>&lt;ATG_</w:t>
      </w:r>
      <w:r w:rsidR="00F558FA" w:rsidRPr="001F6CBC">
        <w:rPr>
          <w:i w:val="0"/>
        </w:rPr>
        <w:t xml:space="preserve"> INSTALL </w:t>
      </w:r>
      <w:r w:rsidR="00B6637A" w:rsidRPr="001F6CBC">
        <w:rPr>
          <w:i w:val="0"/>
        </w:rPr>
        <w:t>&gt;</w:t>
      </w:r>
      <w:r w:rsidR="001F6CBC">
        <w:rPr>
          <w:i w:val="0"/>
        </w:rPr>
        <w:t>\home\bin.</w:t>
      </w:r>
      <w:r w:rsidRPr="001F6CBC">
        <w:rPr>
          <w:i w:val="0"/>
        </w:rPr>
        <w:t xml:space="preserve"> </w:t>
      </w:r>
    </w:p>
    <w:p w14:paraId="31082D97" w14:textId="1A65F757" w:rsidR="00CB3A5B" w:rsidRPr="001F6CBC" w:rsidRDefault="001F6CBC" w:rsidP="00E07DD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>
        <w:rPr>
          <w:i w:val="0"/>
        </w:rPr>
        <w:t>Run the</w:t>
      </w:r>
      <w:r w:rsidR="00CB3A5B" w:rsidRPr="001F6CBC">
        <w:rPr>
          <w:i w:val="0"/>
        </w:rPr>
        <w:t xml:space="preserve"> “cim</w:t>
      </w:r>
      <w:r w:rsidR="00764364">
        <w:rPr>
          <w:i w:val="0"/>
        </w:rPr>
        <w:t>.bat|</w:t>
      </w:r>
      <w:proofErr w:type="gramStart"/>
      <w:r w:rsidR="00764364">
        <w:rPr>
          <w:i w:val="0"/>
        </w:rPr>
        <w:t>.sh</w:t>
      </w:r>
      <w:proofErr w:type="gramEnd"/>
      <w:r w:rsidR="00CB3A5B" w:rsidRPr="001F6CBC">
        <w:rPr>
          <w:i w:val="0"/>
        </w:rPr>
        <w:t>” command.</w:t>
      </w:r>
      <w:r>
        <w:rPr>
          <w:i w:val="0"/>
        </w:rPr>
        <w:t xml:space="preserve"> The</w:t>
      </w:r>
      <w:r w:rsidR="00CB3A5B" w:rsidRPr="001F6CBC">
        <w:rPr>
          <w:i w:val="0"/>
        </w:rPr>
        <w:t xml:space="preserve"> CIM application should start.</w:t>
      </w:r>
    </w:p>
    <w:p w14:paraId="21C9C490" w14:textId="77777777" w:rsidR="00CB3A5B" w:rsidRPr="001F6CBC" w:rsidRDefault="00C438BC" w:rsidP="00E07DD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 xml:space="preserve">Type </w:t>
      </w:r>
      <w:r w:rsidR="00CB3A5B" w:rsidRPr="001F6CBC">
        <w:rPr>
          <w:i w:val="0"/>
        </w:rPr>
        <w:t>“p” ([P] Pro</w:t>
      </w:r>
      <w:r w:rsidR="00455400">
        <w:rPr>
          <w:i w:val="0"/>
        </w:rPr>
        <w:t>duct</w:t>
      </w:r>
      <w:r w:rsidR="00B61CB3">
        <w:rPr>
          <w:i w:val="0"/>
        </w:rPr>
        <w:t xml:space="preserve"> Selection) and </w:t>
      </w:r>
      <w:r w:rsidR="001F6CBC">
        <w:rPr>
          <w:i w:val="0"/>
        </w:rPr>
        <w:t xml:space="preserve">press </w:t>
      </w:r>
      <w:r w:rsidR="001F6CBC" w:rsidRPr="001F6CBC">
        <w:rPr>
          <w:b/>
          <w:i w:val="0"/>
        </w:rPr>
        <w:t>Enter</w:t>
      </w:r>
      <w:r w:rsidR="00CB3A5B" w:rsidRPr="001F6CBC">
        <w:rPr>
          <w:i w:val="0"/>
        </w:rPr>
        <w:t>.</w:t>
      </w:r>
    </w:p>
    <w:p w14:paraId="54867F75" w14:textId="77777777" w:rsidR="005E5662" w:rsidRPr="001F6CBC" w:rsidRDefault="005E5662" w:rsidP="00E07DD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>Type</w:t>
      </w:r>
      <w:r w:rsidR="00CB3A5B" w:rsidRPr="001F6CBC">
        <w:rPr>
          <w:i w:val="0"/>
        </w:rPr>
        <w:t xml:space="preserve"> a number corresponding to</w:t>
      </w:r>
      <w:r w:rsidR="00B61CB3">
        <w:rPr>
          <w:i w:val="0"/>
        </w:rPr>
        <w:t xml:space="preserve"> the</w:t>
      </w:r>
      <w:r w:rsidR="00CB3A5B" w:rsidRPr="001F6CBC">
        <w:rPr>
          <w:i w:val="0"/>
        </w:rPr>
        <w:t xml:space="preserve"> “ATG-</w:t>
      </w:r>
      <w:r w:rsidR="00455400">
        <w:rPr>
          <w:i w:val="0"/>
        </w:rPr>
        <w:t>Virtual</w:t>
      </w:r>
      <w:r w:rsidR="00CB3A5B" w:rsidRPr="001F6CBC">
        <w:rPr>
          <w:i w:val="0"/>
        </w:rPr>
        <w:t xml:space="preserve"> I</w:t>
      </w:r>
      <w:r w:rsidR="00B61CB3">
        <w:rPr>
          <w:i w:val="0"/>
        </w:rPr>
        <w:t>ntegration” application and</w:t>
      </w:r>
      <w:r w:rsidR="001F6CBC">
        <w:rPr>
          <w:i w:val="0"/>
        </w:rPr>
        <w:t xml:space="preserve"> press </w:t>
      </w:r>
      <w:r w:rsidR="001F6CBC" w:rsidRPr="001F6CBC">
        <w:rPr>
          <w:b/>
          <w:i w:val="0"/>
        </w:rPr>
        <w:t>Enter</w:t>
      </w:r>
      <w:r w:rsidR="00CB3A5B" w:rsidRPr="001F6CBC">
        <w:rPr>
          <w:i w:val="0"/>
        </w:rPr>
        <w:t>.</w:t>
      </w:r>
    </w:p>
    <w:p w14:paraId="46D49FB8" w14:textId="77777777" w:rsidR="00C438BC" w:rsidRPr="001F6CBC" w:rsidRDefault="00C438BC" w:rsidP="00E07DDE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>The following lines should be marked by an asterisk:</w:t>
      </w:r>
    </w:p>
    <w:p w14:paraId="6600251E" w14:textId="4672CFDB" w:rsidR="00CB3A5B" w:rsidRPr="001F6CBC" w:rsidRDefault="00CB3A5B" w:rsidP="00E07DDE">
      <w:pPr>
        <w:pStyle w:val="BodyText"/>
        <w:numPr>
          <w:ilvl w:val="2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>“ATG-</w:t>
      </w:r>
      <w:r w:rsidR="00455400">
        <w:rPr>
          <w:i w:val="0"/>
        </w:rPr>
        <w:t>Virtual</w:t>
      </w:r>
      <w:r w:rsidR="00092DDE">
        <w:rPr>
          <w:i w:val="0"/>
        </w:rPr>
        <w:t xml:space="preserve"> Piggy</w:t>
      </w:r>
      <w:r w:rsidRPr="001F6CBC">
        <w:rPr>
          <w:i w:val="0"/>
        </w:rPr>
        <w:t xml:space="preserve"> Integration”</w:t>
      </w:r>
    </w:p>
    <w:p w14:paraId="2E9CD07B" w14:textId="77777777" w:rsidR="00CB3A5B" w:rsidRDefault="00CB3A5B" w:rsidP="00E07DDE">
      <w:pPr>
        <w:pStyle w:val="BodyText"/>
        <w:numPr>
          <w:ilvl w:val="2"/>
          <w:numId w:val="11"/>
        </w:numPr>
        <w:spacing w:before="0" w:after="120"/>
        <w:rPr>
          <w:i w:val="0"/>
        </w:rPr>
      </w:pPr>
      <w:r w:rsidRPr="001F6CBC">
        <w:rPr>
          <w:i w:val="0"/>
        </w:rPr>
        <w:t>“</w:t>
      </w:r>
      <w:r w:rsidR="00455400">
        <w:rPr>
          <w:i w:val="0"/>
        </w:rPr>
        <w:t xml:space="preserve">Oracle ATG </w:t>
      </w:r>
      <w:r w:rsidRPr="001F6CBC">
        <w:rPr>
          <w:i w:val="0"/>
        </w:rPr>
        <w:t xml:space="preserve"> Commerce </w:t>
      </w:r>
      <w:r w:rsidR="00455400">
        <w:rPr>
          <w:i w:val="0"/>
        </w:rPr>
        <w:t xml:space="preserve">Reference </w:t>
      </w:r>
      <w:r w:rsidRPr="001F6CBC">
        <w:rPr>
          <w:i w:val="0"/>
        </w:rPr>
        <w:t>Store”</w:t>
      </w:r>
    </w:p>
    <w:p w14:paraId="50F6DDB1" w14:textId="6B705645" w:rsidR="00455400" w:rsidRPr="001F6CBC" w:rsidRDefault="00455400" w:rsidP="00455400">
      <w:pPr>
        <w:pStyle w:val="BodyText"/>
        <w:spacing w:before="0" w:after="120"/>
        <w:ind w:left="709"/>
        <w:rPr>
          <w:i w:val="0"/>
        </w:rPr>
      </w:pPr>
      <w:r>
        <w:rPr>
          <w:i w:val="0"/>
        </w:rPr>
        <w:t>CIM will auto select additional mod</w:t>
      </w:r>
      <w:r w:rsidR="008E4EAB">
        <w:rPr>
          <w:i w:val="0"/>
        </w:rPr>
        <w:t>ules based on dependencies for ATG Commerce Reference S</w:t>
      </w:r>
      <w:r>
        <w:rPr>
          <w:i w:val="0"/>
        </w:rPr>
        <w:t>tore.</w:t>
      </w:r>
    </w:p>
    <w:p w14:paraId="29A3B56E" w14:textId="77777777" w:rsidR="00A64F00" w:rsidRPr="001F6CBC" w:rsidRDefault="00455400" w:rsidP="00B52159">
      <w:pPr>
        <w:pStyle w:val="BodyText"/>
        <w:spacing w:before="0" w:after="120"/>
        <w:ind w:left="540"/>
        <w:rPr>
          <w:i w:val="0"/>
        </w:rPr>
      </w:pPr>
      <w:r>
        <w:rPr>
          <w:i w:val="0"/>
          <w:noProof/>
        </w:rPr>
        <w:lastRenderedPageBreak/>
        <w:drawing>
          <wp:inline distT="0" distB="0" distL="0" distR="0" wp14:anchorId="4D9361A1" wp14:editId="2A15317C">
            <wp:extent cx="5838825" cy="487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662" w:rsidRPr="001F6CBC">
        <w:rPr>
          <w:i w:val="0"/>
        </w:rPr>
        <w:t>.</w:t>
      </w:r>
    </w:p>
    <w:p w14:paraId="0874068B" w14:textId="77777777" w:rsidR="00CB3A5B" w:rsidRPr="00B61CB3" w:rsidRDefault="005E5662" w:rsidP="00E07DD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 w:rsidRPr="00B61CB3">
        <w:rPr>
          <w:i w:val="0"/>
        </w:rPr>
        <w:t xml:space="preserve">Type </w:t>
      </w:r>
      <w:r w:rsidR="00B61CB3">
        <w:rPr>
          <w:i w:val="0"/>
        </w:rPr>
        <w:t xml:space="preserve">“d” ([D] Done) and press </w:t>
      </w:r>
      <w:r w:rsidR="00B61CB3" w:rsidRPr="00B61CB3">
        <w:rPr>
          <w:b/>
          <w:i w:val="0"/>
        </w:rPr>
        <w:t>Enter</w:t>
      </w:r>
      <w:r w:rsidR="00CB3A5B" w:rsidRPr="00B61CB3">
        <w:rPr>
          <w:i w:val="0"/>
        </w:rPr>
        <w:t>.</w:t>
      </w:r>
    </w:p>
    <w:p w14:paraId="662BC435" w14:textId="2FDD902C" w:rsidR="00CB3A5B" w:rsidRDefault="00CB3A5B" w:rsidP="006D5F3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 w:rsidRPr="00B61CB3">
        <w:rPr>
          <w:i w:val="0"/>
        </w:rPr>
        <w:t>Next you will be asked to configure several add-ons. Add-ons depend on selected</w:t>
      </w:r>
      <w:r w:rsidR="00162B5F" w:rsidRPr="00B61CB3">
        <w:rPr>
          <w:i w:val="0"/>
        </w:rPr>
        <w:t xml:space="preserve"> products</w:t>
      </w:r>
      <w:r w:rsidR="006D5F3E">
        <w:rPr>
          <w:i w:val="0"/>
        </w:rPr>
        <w:t xml:space="preserve"> as well as question</w:t>
      </w:r>
      <w:r w:rsidR="008E4EAB">
        <w:rPr>
          <w:i w:val="0"/>
        </w:rPr>
        <w:t>s</w:t>
      </w:r>
      <w:r w:rsidR="006D5F3E">
        <w:rPr>
          <w:i w:val="0"/>
        </w:rPr>
        <w:t xml:space="preserve"> about search index structure</w:t>
      </w:r>
      <w:r w:rsidR="00162B5F" w:rsidRPr="00B61CB3">
        <w:rPr>
          <w:i w:val="0"/>
        </w:rPr>
        <w:t>.</w:t>
      </w:r>
      <w:r w:rsidR="006D5F3E">
        <w:rPr>
          <w:i w:val="0"/>
        </w:rPr>
        <w:t xml:space="preserve"> </w:t>
      </w:r>
      <w:r w:rsidR="008E4EAB">
        <w:rPr>
          <w:i w:val="0"/>
        </w:rPr>
        <w:t>Most</w:t>
      </w:r>
      <w:r w:rsidR="006D5F3E">
        <w:rPr>
          <w:i w:val="0"/>
        </w:rPr>
        <w:t xml:space="preserve"> of these add-</w:t>
      </w:r>
      <w:r w:rsidR="008E4EAB">
        <w:rPr>
          <w:i w:val="0"/>
        </w:rPr>
        <w:t xml:space="preserve">ons are not related to ATG-Virtual Piggy integration. The </w:t>
      </w:r>
      <w:r w:rsidR="006D5F3E">
        <w:rPr>
          <w:i w:val="0"/>
        </w:rPr>
        <w:t xml:space="preserve">details </w:t>
      </w:r>
      <w:r w:rsidR="008E4EAB">
        <w:rPr>
          <w:i w:val="0"/>
        </w:rPr>
        <w:t>will be documented in</w:t>
      </w:r>
      <w:r w:rsidR="008E4EAB" w:rsidRPr="008E4EAB">
        <w:t xml:space="preserve"> </w:t>
      </w:r>
      <w:r w:rsidR="008E4EAB" w:rsidRPr="008E4EAB">
        <w:rPr>
          <w:i w:val="0"/>
        </w:rPr>
        <w:t>Oracle ATG CRS installation documentation</w:t>
      </w:r>
      <w:r w:rsidR="008E4EAB">
        <w:rPr>
          <w:i w:val="0"/>
        </w:rPr>
        <w:t>.</w:t>
      </w:r>
    </w:p>
    <w:p w14:paraId="38130A8F" w14:textId="758D0608" w:rsidR="006D5F3E" w:rsidRDefault="008E4EAB" w:rsidP="006D5F3E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>
        <w:rPr>
          <w:i w:val="0"/>
        </w:rPr>
        <w:t>For ATG-Virtual Piggy integration related add-ons, you will be presented an option to override CRS checkout flow.</w:t>
      </w:r>
    </w:p>
    <w:p w14:paraId="4D88D99A" w14:textId="77777777" w:rsidR="006D5F3E" w:rsidRPr="00B61CB3" w:rsidRDefault="006D5F3E" w:rsidP="006D5F3E">
      <w:pPr>
        <w:pStyle w:val="BodyText"/>
        <w:spacing w:before="0" w:after="120"/>
        <w:ind w:left="720"/>
        <w:rPr>
          <w:i w:val="0"/>
        </w:rPr>
      </w:pPr>
      <w:r>
        <w:rPr>
          <w:i w:val="0"/>
          <w:noProof/>
        </w:rPr>
        <w:drawing>
          <wp:inline distT="0" distB="0" distL="0" distR="0" wp14:anchorId="0A182D47" wp14:editId="5C8DBE5B">
            <wp:extent cx="5843905" cy="127190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D7FE" w14:textId="77777777" w:rsidR="005E5662" w:rsidRDefault="005E5662" w:rsidP="006D5F3E">
      <w:pPr>
        <w:pStyle w:val="BodyText"/>
        <w:spacing w:before="0" w:after="120"/>
        <w:ind w:left="1069"/>
      </w:pPr>
    </w:p>
    <w:p w14:paraId="1F3AE618" w14:textId="09E9274C" w:rsidR="005A3F6F" w:rsidRDefault="005E5662" w:rsidP="005A3F6F">
      <w:pPr>
        <w:pStyle w:val="BodyText"/>
        <w:spacing w:before="0" w:after="120"/>
        <w:ind w:left="1069"/>
        <w:rPr>
          <w:i w:val="0"/>
        </w:rPr>
      </w:pPr>
      <w:r w:rsidRPr="00B61CB3">
        <w:rPr>
          <w:i w:val="0"/>
        </w:rPr>
        <w:t>Type</w:t>
      </w:r>
      <w:r w:rsidR="008E4EAB">
        <w:rPr>
          <w:i w:val="0"/>
        </w:rPr>
        <w:t xml:space="preserve"> “d”([D] Done) </w:t>
      </w:r>
      <w:r w:rsidR="00AE0758">
        <w:rPr>
          <w:i w:val="0"/>
        </w:rPr>
        <w:t xml:space="preserve">and press </w:t>
      </w:r>
      <w:r w:rsidR="00AE0758" w:rsidRPr="00AE0758">
        <w:rPr>
          <w:b/>
          <w:i w:val="0"/>
        </w:rPr>
        <w:t>Enter</w:t>
      </w:r>
      <w:r w:rsidR="006D5F3E">
        <w:rPr>
          <w:b/>
          <w:i w:val="0"/>
        </w:rPr>
        <w:t xml:space="preserve"> </w:t>
      </w:r>
      <w:r w:rsidR="006D5F3E" w:rsidRPr="006D5F3E">
        <w:rPr>
          <w:i w:val="0"/>
        </w:rPr>
        <w:t>to override</w:t>
      </w:r>
      <w:r w:rsidR="006D5F3E">
        <w:rPr>
          <w:i w:val="0"/>
        </w:rPr>
        <w:t xml:space="preserve"> CRS </w:t>
      </w:r>
      <w:r w:rsidR="008E4EAB">
        <w:rPr>
          <w:i w:val="0"/>
        </w:rPr>
        <w:t>JSP pages with the modifications that are used to</w:t>
      </w:r>
      <w:r w:rsidR="006D5F3E">
        <w:rPr>
          <w:i w:val="0"/>
        </w:rPr>
        <w:t xml:space="preserve"> demonstrate Virtual </w:t>
      </w:r>
      <w:r w:rsidR="008E4EAB">
        <w:rPr>
          <w:i w:val="0"/>
        </w:rPr>
        <w:t>Piggy</w:t>
      </w:r>
      <w:r w:rsidR="006D5F3E">
        <w:rPr>
          <w:i w:val="0"/>
        </w:rPr>
        <w:t xml:space="preserve"> checkout flow along with Oracle ATG</w:t>
      </w:r>
      <w:r w:rsidR="008E4EAB">
        <w:rPr>
          <w:i w:val="0"/>
        </w:rPr>
        <w:t xml:space="preserve"> Commerce R</w:t>
      </w:r>
      <w:r w:rsidR="006D5F3E">
        <w:rPr>
          <w:i w:val="0"/>
        </w:rPr>
        <w:t xml:space="preserve">eference </w:t>
      </w:r>
      <w:r w:rsidR="008E4EAB">
        <w:rPr>
          <w:i w:val="0"/>
        </w:rPr>
        <w:t xml:space="preserve">Store </w:t>
      </w:r>
      <w:r w:rsidR="006D5F3E">
        <w:rPr>
          <w:i w:val="0"/>
        </w:rPr>
        <w:t>application check out flow</w:t>
      </w:r>
      <w:r w:rsidR="00CB3A5B" w:rsidRPr="00B61CB3">
        <w:rPr>
          <w:i w:val="0"/>
        </w:rPr>
        <w:t>.</w:t>
      </w:r>
      <w:r w:rsidR="0025557D">
        <w:rPr>
          <w:i w:val="0"/>
        </w:rPr>
        <w:t xml:space="preserve"> </w:t>
      </w:r>
      <w:r w:rsidR="00192F96">
        <w:rPr>
          <w:i w:val="0"/>
        </w:rPr>
        <w:t>The override process will back up the original ATG CRS JSP files</w:t>
      </w:r>
      <w:r w:rsidR="0025557D">
        <w:rPr>
          <w:i w:val="0"/>
        </w:rPr>
        <w:t>.</w:t>
      </w:r>
    </w:p>
    <w:p w14:paraId="3199F0C0" w14:textId="2B64EF87" w:rsidR="005A3F6F" w:rsidRDefault="005A3F6F" w:rsidP="005A3F6F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>
        <w:rPr>
          <w:i w:val="0"/>
        </w:rPr>
        <w:lastRenderedPageBreak/>
        <w:t xml:space="preserve">Once Product selection is </w:t>
      </w:r>
      <w:r w:rsidR="009C7762">
        <w:rPr>
          <w:i w:val="0"/>
        </w:rPr>
        <w:t>complete,</w:t>
      </w:r>
      <w:r w:rsidR="00192F96">
        <w:rPr>
          <w:i w:val="0"/>
        </w:rPr>
        <w:t xml:space="preserve"> p</w:t>
      </w:r>
      <w:r>
        <w:rPr>
          <w:i w:val="0"/>
        </w:rPr>
        <w:t xml:space="preserve">roceed to </w:t>
      </w:r>
      <w:r w:rsidR="00192F96">
        <w:rPr>
          <w:i w:val="0"/>
        </w:rPr>
        <w:t xml:space="preserve">the </w:t>
      </w:r>
      <w:r>
        <w:rPr>
          <w:i w:val="0"/>
        </w:rPr>
        <w:t xml:space="preserve">Instance configuration step. CIM </w:t>
      </w:r>
      <w:r w:rsidR="00192F96">
        <w:rPr>
          <w:i w:val="0"/>
        </w:rPr>
        <w:t>wizard would configure both ATG Publishing and ATG Pr</w:t>
      </w:r>
      <w:r>
        <w:rPr>
          <w:i w:val="0"/>
        </w:rPr>
        <w:t>oduction instance</w:t>
      </w:r>
      <w:r w:rsidR="00192F96">
        <w:rPr>
          <w:i w:val="0"/>
        </w:rPr>
        <w:t>s</w:t>
      </w:r>
      <w:r>
        <w:rPr>
          <w:i w:val="0"/>
        </w:rPr>
        <w:t>. Virtual Piggy related confi</w:t>
      </w:r>
      <w:r w:rsidR="00192F96">
        <w:rPr>
          <w:i w:val="0"/>
        </w:rPr>
        <w:t>guration is only applicable to ATG P</w:t>
      </w:r>
      <w:r>
        <w:rPr>
          <w:i w:val="0"/>
        </w:rPr>
        <w:t xml:space="preserve">roduction </w:t>
      </w:r>
      <w:r w:rsidR="009C7762">
        <w:rPr>
          <w:i w:val="0"/>
        </w:rPr>
        <w:t xml:space="preserve">instance. </w:t>
      </w:r>
      <w:r w:rsidR="00192F96">
        <w:rPr>
          <w:i w:val="0"/>
        </w:rPr>
        <w:t>Once ATG P</w:t>
      </w:r>
      <w:r>
        <w:rPr>
          <w:i w:val="0"/>
        </w:rPr>
        <w:t xml:space="preserve">roduction </w:t>
      </w:r>
      <w:r w:rsidR="00192F96">
        <w:rPr>
          <w:i w:val="0"/>
        </w:rPr>
        <w:t xml:space="preserve">instance configuration is selected, CIM wizard would request the </w:t>
      </w:r>
      <w:r>
        <w:rPr>
          <w:i w:val="0"/>
        </w:rPr>
        <w:t xml:space="preserve">following Virtual Piggy </w:t>
      </w:r>
      <w:r w:rsidR="00192F96">
        <w:rPr>
          <w:i w:val="0"/>
        </w:rPr>
        <w:t>configurations:</w:t>
      </w:r>
    </w:p>
    <w:p w14:paraId="79B5BAE8" w14:textId="77777777" w:rsidR="005A3F6F" w:rsidRDefault="00882BCF" w:rsidP="005A3F6F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>
        <w:rPr>
          <w:i w:val="0"/>
        </w:rPr>
        <w:t>Virtual Piggy Merchant ID</w:t>
      </w:r>
    </w:p>
    <w:p w14:paraId="4BD04939" w14:textId="77777777" w:rsidR="00882BCF" w:rsidRDefault="00882BCF" w:rsidP="005A3F6F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>
        <w:rPr>
          <w:i w:val="0"/>
        </w:rPr>
        <w:t>Virtual Piggy API Key</w:t>
      </w:r>
    </w:p>
    <w:p w14:paraId="1095DBC3" w14:textId="77777777" w:rsidR="00882BCF" w:rsidRDefault="00882BCF" w:rsidP="005A3F6F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>
        <w:rPr>
          <w:i w:val="0"/>
        </w:rPr>
        <w:t>Transaction service URL (defaults to development.virtualpiggy.com/services/transactionservice.svc)</w:t>
      </w:r>
    </w:p>
    <w:p w14:paraId="601C8953" w14:textId="77777777" w:rsidR="00882BCF" w:rsidRDefault="00882BCF" w:rsidP="005A3F6F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>
        <w:rPr>
          <w:i w:val="0"/>
        </w:rPr>
        <w:t xml:space="preserve">Virtual Piggy one step </w:t>
      </w:r>
      <w:r w:rsidR="009C7762">
        <w:rPr>
          <w:i w:val="0"/>
        </w:rPr>
        <w:t>merchant?</w:t>
      </w:r>
      <w:r>
        <w:rPr>
          <w:i w:val="0"/>
        </w:rPr>
        <w:t xml:space="preserve">  [true or False]</w:t>
      </w:r>
    </w:p>
    <w:p w14:paraId="41CD2BEA" w14:textId="77777777" w:rsidR="00882BCF" w:rsidRDefault="00882BCF" w:rsidP="005A3F6F">
      <w:pPr>
        <w:pStyle w:val="BodyText"/>
        <w:numPr>
          <w:ilvl w:val="1"/>
          <w:numId w:val="11"/>
        </w:numPr>
        <w:spacing w:before="0" w:after="120"/>
        <w:rPr>
          <w:i w:val="0"/>
        </w:rPr>
      </w:pPr>
      <w:r>
        <w:rPr>
          <w:i w:val="0"/>
        </w:rPr>
        <w:t>Merchant Captures Payment transactions [true or false]</w:t>
      </w:r>
    </w:p>
    <w:p w14:paraId="771A8606" w14:textId="77777777" w:rsidR="00882BCF" w:rsidRDefault="00882BCF" w:rsidP="00882BCF">
      <w:pPr>
        <w:pStyle w:val="BodyText"/>
        <w:spacing w:before="0" w:after="120"/>
        <w:rPr>
          <w:i w:val="0"/>
        </w:rPr>
      </w:pPr>
    </w:p>
    <w:p w14:paraId="4F948219" w14:textId="6233BAAE" w:rsidR="005A3F6F" w:rsidRDefault="00882BCF" w:rsidP="005A3F6F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>
        <w:rPr>
          <w:i w:val="0"/>
        </w:rPr>
        <w:t xml:space="preserve">CIM will save all Virtual </w:t>
      </w:r>
      <w:r w:rsidR="00192F96">
        <w:rPr>
          <w:i w:val="0"/>
        </w:rPr>
        <w:t>Piggy</w:t>
      </w:r>
      <w:r>
        <w:rPr>
          <w:i w:val="0"/>
        </w:rPr>
        <w:t xml:space="preserve"> </w:t>
      </w:r>
      <w:r w:rsidR="00192F96">
        <w:rPr>
          <w:i w:val="0"/>
        </w:rPr>
        <w:t>configurations</w:t>
      </w:r>
      <w:r>
        <w:rPr>
          <w:i w:val="0"/>
        </w:rPr>
        <w:t xml:space="preserve"> at </w:t>
      </w:r>
    </w:p>
    <w:p w14:paraId="0F4FE4E8" w14:textId="77777777" w:rsidR="00882BCF" w:rsidRDefault="00882BCF" w:rsidP="00882BCF">
      <w:pPr>
        <w:pStyle w:val="BodyText"/>
        <w:spacing w:before="0" w:after="120"/>
        <w:ind w:left="720"/>
        <w:rPr>
          <w:i w:val="0"/>
        </w:rPr>
      </w:pPr>
      <w:r>
        <w:rPr>
          <w:i w:val="0"/>
        </w:rPr>
        <w:t>[%DYNAMO_HOME%/servers</w:t>
      </w:r>
      <w:r w:rsidR="009C7762">
        <w:rPr>
          <w:i w:val="0"/>
        </w:rPr>
        <w:t>/ [</w:t>
      </w:r>
      <w:r>
        <w:rPr>
          <w:i w:val="0"/>
        </w:rPr>
        <w:t>instance name selected as production]/localconfig/com/virtualpiggy/integration/services/VirtualPiggyServiceConfiguration.properties</w:t>
      </w:r>
      <w:r w:rsidR="009C7762">
        <w:rPr>
          <w:i w:val="0"/>
        </w:rPr>
        <w:t>] as</w:t>
      </w:r>
      <w:r>
        <w:rPr>
          <w:i w:val="0"/>
        </w:rPr>
        <w:t xml:space="preserve"> following</w:t>
      </w:r>
    </w:p>
    <w:p w14:paraId="070D5A5F" w14:textId="77777777" w:rsidR="00882BCF" w:rsidRDefault="00882BCF" w:rsidP="00882BCF">
      <w:pPr>
        <w:pStyle w:val="BodyText"/>
        <w:spacing w:before="0" w:after="120"/>
        <w:ind w:left="720"/>
        <w:rPr>
          <w:i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95"/>
      </w:tblGrid>
      <w:tr w:rsidR="00882BCF" w14:paraId="7F28FB60" w14:textId="77777777" w:rsidTr="00882BCF">
        <w:tc>
          <w:tcPr>
            <w:tcW w:w="9415" w:type="dxa"/>
          </w:tcPr>
          <w:p w14:paraId="2650A9EF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#Properties File created by CIM</w:t>
            </w:r>
          </w:p>
          <w:p w14:paraId="7F93EADF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#Tue Mar 26 16:37:03 PDT 2013</w:t>
            </w:r>
          </w:p>
          <w:p w14:paraId="68A65DED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APIkey=Zynga123</w:t>
            </w:r>
          </w:p>
          <w:p w14:paraId="516E431C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merchantCapturesPayment=true</w:t>
            </w:r>
          </w:p>
          <w:p w14:paraId="0E11663C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oneStepPaymentMerchant=true</w:t>
            </w:r>
          </w:p>
          <w:p w14:paraId="4C8BD633" w14:textId="77777777" w:rsidR="00882BCF" w:rsidRPr="00882BCF" w:rsidRDefault="00882BCF" w:rsidP="00882BCF">
            <w:pPr>
              <w:pStyle w:val="BodyText"/>
              <w:spacing w:before="0"/>
              <w:rPr>
                <w:i w:val="0"/>
              </w:rPr>
            </w:pPr>
            <w:r w:rsidRPr="00882BCF">
              <w:rPr>
                <w:i w:val="0"/>
              </w:rPr>
              <w:t>merchantId=975FF0C9-7D5D-4BA2-9ECD-19C1D23591C6</w:t>
            </w:r>
          </w:p>
          <w:p w14:paraId="2BA54A88" w14:textId="77777777" w:rsidR="00882BCF" w:rsidRDefault="00882BCF" w:rsidP="00882BCF">
            <w:pPr>
              <w:pStyle w:val="BodyText"/>
              <w:spacing w:before="0" w:after="120"/>
              <w:rPr>
                <w:i w:val="0"/>
              </w:rPr>
            </w:pPr>
            <w:r w:rsidRPr="00882BCF">
              <w:rPr>
                <w:i w:val="0"/>
              </w:rPr>
              <w:t>trSrvcServerURL=https://development.virtualpiggy.com/Services/TransactionService.svc</w:t>
            </w:r>
          </w:p>
        </w:tc>
      </w:tr>
    </w:tbl>
    <w:p w14:paraId="62408603" w14:textId="77777777" w:rsidR="00882BCF" w:rsidRDefault="00882BCF" w:rsidP="00882BCF">
      <w:pPr>
        <w:pStyle w:val="BodyText"/>
        <w:spacing w:before="0" w:after="120"/>
        <w:ind w:left="720"/>
        <w:rPr>
          <w:i w:val="0"/>
        </w:rPr>
      </w:pPr>
    </w:p>
    <w:p w14:paraId="60620FE8" w14:textId="2DB58563" w:rsidR="005A3F6F" w:rsidRDefault="00192F96" w:rsidP="00192F96">
      <w:pPr>
        <w:pStyle w:val="BodyText"/>
        <w:spacing w:before="0" w:after="120"/>
        <w:ind w:left="709"/>
        <w:rPr>
          <w:i w:val="0"/>
        </w:rPr>
      </w:pPr>
      <w:r w:rsidRPr="00192F96">
        <w:rPr>
          <w:b/>
          <w:i w:val="0"/>
        </w:rPr>
        <w:t>Note</w:t>
      </w:r>
      <w:r>
        <w:rPr>
          <w:i w:val="0"/>
        </w:rPr>
        <w:t>: U</w:t>
      </w:r>
      <w:r w:rsidR="009C7762">
        <w:rPr>
          <w:i w:val="0"/>
        </w:rPr>
        <w:t xml:space="preserve">ser can modify </w:t>
      </w:r>
      <w:r>
        <w:rPr>
          <w:i w:val="0"/>
        </w:rPr>
        <w:t>the Virtual Piggy configuration properties file</w:t>
      </w:r>
      <w:r w:rsidR="009C7762">
        <w:rPr>
          <w:i w:val="0"/>
        </w:rPr>
        <w:t xml:space="preserve"> anytime without CIM wizard.</w:t>
      </w:r>
    </w:p>
    <w:p w14:paraId="2D0929EC" w14:textId="77777777" w:rsidR="005A3F6F" w:rsidRPr="00B61CB3" w:rsidRDefault="005A3F6F" w:rsidP="00E07DDE">
      <w:pPr>
        <w:pStyle w:val="BodyText"/>
        <w:spacing w:before="0" w:after="120"/>
        <w:ind w:left="1069"/>
        <w:rPr>
          <w:i w:val="0"/>
        </w:rPr>
      </w:pPr>
    </w:p>
    <w:p w14:paraId="539A1920" w14:textId="6EB34951" w:rsidR="00CB3A5B" w:rsidRDefault="00CB3A5B" w:rsidP="00192F96">
      <w:pPr>
        <w:ind w:left="709"/>
      </w:pPr>
      <w:r w:rsidRPr="00AE0758">
        <w:t>After that</w:t>
      </w:r>
      <w:r w:rsidR="00514A01" w:rsidRPr="00AE0758">
        <w:t xml:space="preserve">, </w:t>
      </w:r>
      <w:r w:rsidRPr="00AE0758">
        <w:t>you</w:t>
      </w:r>
      <w:r w:rsidR="00514A01" w:rsidRPr="00AE0758">
        <w:t xml:space="preserve"> a</w:t>
      </w:r>
      <w:r w:rsidRPr="00AE0758">
        <w:t xml:space="preserve">re ready for assembling an EAR and deploying it to your </w:t>
      </w:r>
      <w:r w:rsidR="00192F96">
        <w:t xml:space="preserve">selected </w:t>
      </w:r>
      <w:r w:rsidRPr="00AE0758">
        <w:t xml:space="preserve">application server. You need to follow </w:t>
      </w:r>
      <w:r w:rsidR="00514A01" w:rsidRPr="00AE0758">
        <w:t xml:space="preserve">the </w:t>
      </w:r>
      <w:r w:rsidRPr="00AE0758">
        <w:t>steps given in</w:t>
      </w:r>
      <w:r w:rsidR="00514A01" w:rsidRPr="00AE0758">
        <w:t xml:space="preserve"> the</w:t>
      </w:r>
      <w:r w:rsidRPr="00AE0758">
        <w:t xml:space="preserve"> </w:t>
      </w:r>
      <w:r w:rsidR="00947CD5">
        <w:t>Oracle ATG CRS installation documentation</w:t>
      </w:r>
      <w:r w:rsidR="00947CD5">
        <w:t xml:space="preserve"> </w:t>
      </w:r>
      <w:r w:rsidRPr="00AE0758">
        <w:t>for Database Configuration and Server Instance Configuration.</w:t>
      </w:r>
      <w:r w:rsidR="00947CD5">
        <w:t xml:space="preserve"> Once these</w:t>
      </w:r>
      <w:r w:rsidR="006D55BF">
        <w:t xml:space="preserve"> step</w:t>
      </w:r>
      <w:r w:rsidR="00947CD5">
        <w:t>s</w:t>
      </w:r>
      <w:r w:rsidR="006D55BF">
        <w:t xml:space="preserve"> </w:t>
      </w:r>
      <w:r w:rsidR="00947CD5">
        <w:t>are completed, you may</w:t>
      </w:r>
      <w:r w:rsidR="006D55BF">
        <w:t xml:space="preserve"> </w:t>
      </w:r>
      <w:r w:rsidR="009C7762">
        <w:t>proceed</w:t>
      </w:r>
      <w:r w:rsidR="006D55BF">
        <w:t xml:space="preserve"> to application assembly and </w:t>
      </w:r>
      <w:r w:rsidR="009C7762">
        <w:t>deployment</w:t>
      </w:r>
      <w:r w:rsidR="00947CD5">
        <w:t>.</w:t>
      </w:r>
    </w:p>
    <w:p w14:paraId="20F37C53" w14:textId="77777777" w:rsidR="006D55BF" w:rsidRDefault="006D55BF" w:rsidP="00AE0758"/>
    <w:p w14:paraId="37F53925" w14:textId="6F10A70D" w:rsidR="006D55BF" w:rsidRDefault="006D55BF" w:rsidP="006D55BF">
      <w:pPr>
        <w:pStyle w:val="BodyText"/>
        <w:numPr>
          <w:ilvl w:val="0"/>
          <w:numId w:val="11"/>
        </w:numPr>
        <w:spacing w:before="0" w:after="120"/>
        <w:rPr>
          <w:i w:val="0"/>
        </w:rPr>
      </w:pPr>
      <w:r>
        <w:rPr>
          <w:i w:val="0"/>
        </w:rPr>
        <w:t xml:space="preserve">There is no Virtual </w:t>
      </w:r>
      <w:r w:rsidR="00192F96">
        <w:rPr>
          <w:i w:val="0"/>
        </w:rPr>
        <w:t xml:space="preserve">Piggy </w:t>
      </w:r>
      <w:r>
        <w:rPr>
          <w:i w:val="0"/>
        </w:rPr>
        <w:t>related configuration</w:t>
      </w:r>
      <w:r w:rsidR="00192F96">
        <w:rPr>
          <w:i w:val="0"/>
        </w:rPr>
        <w:t>s</w:t>
      </w:r>
      <w:r>
        <w:rPr>
          <w:i w:val="0"/>
        </w:rPr>
        <w:t xml:space="preserve"> during this ste</w:t>
      </w:r>
      <w:r w:rsidR="00192F96">
        <w:rPr>
          <w:i w:val="0"/>
        </w:rPr>
        <w:t xml:space="preserve">p. User should validate to ensure CIM wizard </w:t>
      </w:r>
      <w:r>
        <w:rPr>
          <w:i w:val="0"/>
        </w:rPr>
        <w:t xml:space="preserve">has selected VirtualPiggyCommerce module as part of module list for EAR file to be generated. Following is </w:t>
      </w:r>
      <w:r w:rsidR="00192F96">
        <w:rPr>
          <w:i w:val="0"/>
        </w:rPr>
        <w:t xml:space="preserve">an </w:t>
      </w:r>
      <w:r>
        <w:rPr>
          <w:i w:val="0"/>
        </w:rPr>
        <w:t>example</w:t>
      </w:r>
      <w:r w:rsidR="00192F96">
        <w:rPr>
          <w:i w:val="0"/>
        </w:rPr>
        <w:t xml:space="preserve"> of the module</w:t>
      </w:r>
      <w:r>
        <w:rPr>
          <w:i w:val="0"/>
        </w:rPr>
        <w:t xml:space="preserve"> list</w:t>
      </w:r>
      <w:r w:rsidR="00192F96">
        <w:rPr>
          <w:i w:val="0"/>
        </w:rPr>
        <w:t>:</w:t>
      </w:r>
    </w:p>
    <w:p w14:paraId="3FF1B2D9" w14:textId="77777777" w:rsidR="00192F96" w:rsidRDefault="00192F96" w:rsidP="00192F96">
      <w:pPr>
        <w:pStyle w:val="BodyText"/>
        <w:spacing w:before="0" w:after="120"/>
        <w:ind w:left="720"/>
        <w:rPr>
          <w:i w:val="0"/>
        </w:rPr>
      </w:pPr>
    </w:p>
    <w:p w14:paraId="559E14BC" w14:textId="77777777" w:rsidR="006D55BF" w:rsidRDefault="006D55BF" w:rsidP="006D55BF">
      <w:pPr>
        <w:pStyle w:val="BodyText"/>
        <w:spacing w:before="0" w:after="120"/>
        <w:ind w:left="720"/>
        <w:rPr>
          <w:i w:val="0"/>
        </w:rPr>
      </w:pPr>
      <w:r>
        <w:rPr>
          <w:i w:val="0"/>
          <w:noProof/>
        </w:rPr>
        <w:drawing>
          <wp:inline distT="0" distB="0" distL="0" distR="0" wp14:anchorId="44CC806D" wp14:editId="7467A77E">
            <wp:extent cx="539115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5766" w14:textId="77777777" w:rsidR="006D55BF" w:rsidRDefault="006D55BF" w:rsidP="00AE0758"/>
    <w:p w14:paraId="6BBBBB7E" w14:textId="77777777" w:rsidR="006D55BF" w:rsidRPr="00AE0758" w:rsidRDefault="006D55BF" w:rsidP="00AE0758"/>
    <w:p w14:paraId="1C14D001" w14:textId="77777777" w:rsidR="00DF1254" w:rsidRPr="00CB3A5B" w:rsidRDefault="00DF1254" w:rsidP="00CB3A5B"/>
    <w:sectPr w:rsidR="00DF1254" w:rsidRPr="00CB3A5B" w:rsidSect="00ED69B8">
      <w:footerReference w:type="default" r:id="rId17"/>
      <w:pgSz w:w="11906" w:h="16838"/>
      <w:pgMar w:top="1440" w:right="12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7EB9B" w14:textId="77777777" w:rsidR="008E4EAB" w:rsidRDefault="008E4EAB" w:rsidP="00EA2FDC">
      <w:pPr>
        <w:spacing w:before="0" w:after="0"/>
      </w:pPr>
      <w:r>
        <w:separator/>
      </w:r>
    </w:p>
  </w:endnote>
  <w:endnote w:type="continuationSeparator" w:id="0">
    <w:p w14:paraId="791787D1" w14:textId="77777777" w:rsidR="008E4EAB" w:rsidRDefault="008E4EAB" w:rsidP="00EA2F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D3E03" w14:textId="77777777" w:rsidR="008E4EAB" w:rsidRDefault="008E4E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4FE10" w14:textId="6F89E86F" w:rsidR="008E4EAB" w:rsidRDefault="00D64419">
    <w:pPr>
      <w:pStyle w:val="Footer"/>
    </w:pPr>
    <w:r>
      <w:tab/>
    </w:r>
    <w:r w:rsidR="008E4EAB">
      <w:tab/>
    </w:r>
    <w:r w:rsidR="008E4EAB">
      <w:fldChar w:fldCharType="begin"/>
    </w:r>
    <w:r w:rsidR="008E4EAB">
      <w:instrText xml:space="preserve"> PAGE   \* MERGEFORMAT </w:instrText>
    </w:r>
    <w:r w:rsidR="008E4EAB">
      <w:fldChar w:fldCharType="separate"/>
    </w:r>
    <w:r>
      <w:rPr>
        <w:noProof/>
      </w:rPr>
      <w:t>3</w:t>
    </w:r>
    <w:r w:rsidR="008E4EAB">
      <w:rPr>
        <w:noProof/>
      </w:rPr>
      <w:fldChar w:fldCharType="end"/>
    </w:r>
  </w:p>
  <w:p w14:paraId="4A2359F8" w14:textId="77777777" w:rsidR="008E4EAB" w:rsidRDefault="008E4E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17B11" w14:textId="77777777" w:rsidR="008E4EAB" w:rsidRDefault="008E4EAB" w:rsidP="00EA2FDC">
      <w:pPr>
        <w:spacing w:before="0" w:after="0"/>
      </w:pPr>
      <w:r>
        <w:separator/>
      </w:r>
    </w:p>
  </w:footnote>
  <w:footnote w:type="continuationSeparator" w:id="0">
    <w:p w14:paraId="18F9F34C" w14:textId="77777777" w:rsidR="008E4EAB" w:rsidRDefault="008E4EAB" w:rsidP="00EA2FD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4E3F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46B6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A8ECD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78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2127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74DC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6C29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114A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C0E5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..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</w:abstractNum>
  <w:abstractNum w:abstractNumId="1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97B6A8D"/>
    <w:multiLevelType w:val="hybridMultilevel"/>
    <w:tmpl w:val="F34E7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AC97DD5"/>
    <w:multiLevelType w:val="hybridMultilevel"/>
    <w:tmpl w:val="BA84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C8A4F36"/>
    <w:multiLevelType w:val="hybridMultilevel"/>
    <w:tmpl w:val="2D30F48C"/>
    <w:lvl w:ilvl="0" w:tplc="1E6A2FD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AF0265"/>
    <w:multiLevelType w:val="hybridMultilevel"/>
    <w:tmpl w:val="1282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D6184D"/>
    <w:multiLevelType w:val="hybridMultilevel"/>
    <w:tmpl w:val="E82A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300DE"/>
    <w:multiLevelType w:val="hybridMultilevel"/>
    <w:tmpl w:val="DAACB6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B53C2"/>
    <w:multiLevelType w:val="hybridMultilevel"/>
    <w:tmpl w:val="FAC8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51C4B"/>
    <w:multiLevelType w:val="hybridMultilevel"/>
    <w:tmpl w:val="6838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6480B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4">
    <w:nsid w:val="630868EC"/>
    <w:multiLevelType w:val="hybridMultilevel"/>
    <w:tmpl w:val="EE02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105F2"/>
    <w:multiLevelType w:val="hybridMultilevel"/>
    <w:tmpl w:val="BA84D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85A8F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7">
    <w:nsid w:val="764F14BC"/>
    <w:multiLevelType w:val="multilevel"/>
    <w:tmpl w:val="25E2C3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16"/>
  </w:num>
  <w:num w:numId="12">
    <w:abstractNumId w:val="20"/>
  </w:num>
  <w:num w:numId="13">
    <w:abstractNumId w:val="19"/>
  </w:num>
  <w:num w:numId="14">
    <w:abstractNumId w:val="15"/>
  </w:num>
  <w:num w:numId="15">
    <w:abstractNumId w:val="23"/>
  </w:num>
  <w:num w:numId="16">
    <w:abstractNumId w:val="26"/>
  </w:num>
  <w:num w:numId="17">
    <w:abstractNumId w:val="27"/>
  </w:num>
  <w:num w:numId="18">
    <w:abstractNumId w:val="27"/>
  </w:num>
  <w:num w:numId="19">
    <w:abstractNumId w:val="27"/>
  </w:num>
  <w:num w:numId="20">
    <w:abstractNumId w:val="27"/>
  </w:num>
  <w:num w:numId="21">
    <w:abstractNumId w:val="27"/>
  </w:num>
  <w:num w:numId="22">
    <w:abstractNumId w:val="9"/>
  </w:num>
  <w:num w:numId="23">
    <w:abstractNumId w:val="17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2"/>
  </w:num>
  <w:num w:numId="34">
    <w:abstractNumId w:val="24"/>
  </w:num>
  <w:num w:numId="35">
    <w:abstractNumId w:val="21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5B"/>
    <w:rsid w:val="000133D1"/>
    <w:rsid w:val="000211F6"/>
    <w:rsid w:val="00031335"/>
    <w:rsid w:val="00042438"/>
    <w:rsid w:val="000513DE"/>
    <w:rsid w:val="00051A71"/>
    <w:rsid w:val="00092DDE"/>
    <w:rsid w:val="000B0D87"/>
    <w:rsid w:val="000D1B54"/>
    <w:rsid w:val="00120A73"/>
    <w:rsid w:val="00134297"/>
    <w:rsid w:val="00162B5F"/>
    <w:rsid w:val="00173FC9"/>
    <w:rsid w:val="00192F96"/>
    <w:rsid w:val="001B62F4"/>
    <w:rsid w:val="001F6CBC"/>
    <w:rsid w:val="0025000D"/>
    <w:rsid w:val="0025557D"/>
    <w:rsid w:val="00255B5B"/>
    <w:rsid w:val="00261185"/>
    <w:rsid w:val="0028793E"/>
    <w:rsid w:val="002C03B5"/>
    <w:rsid w:val="002C2A34"/>
    <w:rsid w:val="002F1BF9"/>
    <w:rsid w:val="0031286F"/>
    <w:rsid w:val="00316304"/>
    <w:rsid w:val="003463C3"/>
    <w:rsid w:val="00351F2E"/>
    <w:rsid w:val="003D29A6"/>
    <w:rsid w:val="003E6716"/>
    <w:rsid w:val="0041694A"/>
    <w:rsid w:val="00446BDD"/>
    <w:rsid w:val="00447651"/>
    <w:rsid w:val="00455400"/>
    <w:rsid w:val="004800E9"/>
    <w:rsid w:val="0048323F"/>
    <w:rsid w:val="004B16C3"/>
    <w:rsid w:val="004C3775"/>
    <w:rsid w:val="004F62B8"/>
    <w:rsid w:val="00514A01"/>
    <w:rsid w:val="00576020"/>
    <w:rsid w:val="00595A53"/>
    <w:rsid w:val="005A3F6F"/>
    <w:rsid w:val="005A7CA9"/>
    <w:rsid w:val="005E5662"/>
    <w:rsid w:val="006461D8"/>
    <w:rsid w:val="006554DB"/>
    <w:rsid w:val="006D071B"/>
    <w:rsid w:val="006D55BF"/>
    <w:rsid w:val="006D5F3E"/>
    <w:rsid w:val="007069CD"/>
    <w:rsid w:val="007441F2"/>
    <w:rsid w:val="007455DA"/>
    <w:rsid w:val="0075426F"/>
    <w:rsid w:val="00764364"/>
    <w:rsid w:val="00766230"/>
    <w:rsid w:val="007A1301"/>
    <w:rsid w:val="007A27DF"/>
    <w:rsid w:val="007A412A"/>
    <w:rsid w:val="007E7A10"/>
    <w:rsid w:val="0082497E"/>
    <w:rsid w:val="00847AB2"/>
    <w:rsid w:val="008559B6"/>
    <w:rsid w:val="00882BCF"/>
    <w:rsid w:val="0088498C"/>
    <w:rsid w:val="008A7681"/>
    <w:rsid w:val="008C2E85"/>
    <w:rsid w:val="008E38D1"/>
    <w:rsid w:val="008E4EAB"/>
    <w:rsid w:val="008E71FE"/>
    <w:rsid w:val="009034DE"/>
    <w:rsid w:val="00921460"/>
    <w:rsid w:val="009254EE"/>
    <w:rsid w:val="00936098"/>
    <w:rsid w:val="009368F4"/>
    <w:rsid w:val="00947CD5"/>
    <w:rsid w:val="00986DB9"/>
    <w:rsid w:val="00987DD6"/>
    <w:rsid w:val="009A6641"/>
    <w:rsid w:val="009C28FC"/>
    <w:rsid w:val="009C7762"/>
    <w:rsid w:val="009E1401"/>
    <w:rsid w:val="00A4162A"/>
    <w:rsid w:val="00A64F00"/>
    <w:rsid w:val="00AB605F"/>
    <w:rsid w:val="00AC39DE"/>
    <w:rsid w:val="00AE0758"/>
    <w:rsid w:val="00B04A1D"/>
    <w:rsid w:val="00B07868"/>
    <w:rsid w:val="00B13ABB"/>
    <w:rsid w:val="00B52159"/>
    <w:rsid w:val="00B54FCD"/>
    <w:rsid w:val="00B61CB3"/>
    <w:rsid w:val="00B6637A"/>
    <w:rsid w:val="00BB21F1"/>
    <w:rsid w:val="00BF223F"/>
    <w:rsid w:val="00C04EC5"/>
    <w:rsid w:val="00C1019B"/>
    <w:rsid w:val="00C10AA6"/>
    <w:rsid w:val="00C23C3C"/>
    <w:rsid w:val="00C438BC"/>
    <w:rsid w:val="00C76739"/>
    <w:rsid w:val="00C958E0"/>
    <w:rsid w:val="00CB3A5B"/>
    <w:rsid w:val="00CC37EF"/>
    <w:rsid w:val="00CD490C"/>
    <w:rsid w:val="00CF31E8"/>
    <w:rsid w:val="00D11ADD"/>
    <w:rsid w:val="00D45AC5"/>
    <w:rsid w:val="00D64419"/>
    <w:rsid w:val="00D665A3"/>
    <w:rsid w:val="00D670C5"/>
    <w:rsid w:val="00D73774"/>
    <w:rsid w:val="00D81315"/>
    <w:rsid w:val="00DB2525"/>
    <w:rsid w:val="00DB47C4"/>
    <w:rsid w:val="00DB4FC1"/>
    <w:rsid w:val="00DC11AF"/>
    <w:rsid w:val="00DD65DB"/>
    <w:rsid w:val="00DF1254"/>
    <w:rsid w:val="00E07728"/>
    <w:rsid w:val="00E07DDE"/>
    <w:rsid w:val="00E72F62"/>
    <w:rsid w:val="00E8350E"/>
    <w:rsid w:val="00E85697"/>
    <w:rsid w:val="00EA2FDC"/>
    <w:rsid w:val="00EA3DC1"/>
    <w:rsid w:val="00ED69B8"/>
    <w:rsid w:val="00EE1C00"/>
    <w:rsid w:val="00F0039D"/>
    <w:rsid w:val="00F239EF"/>
    <w:rsid w:val="00F54587"/>
    <w:rsid w:val="00F558FA"/>
    <w:rsid w:val="00F5720B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A302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87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5A7CA9"/>
    <w:pPr>
      <w:pBdr>
        <w:bottom w:val="single" w:sz="4" w:space="1" w:color="auto"/>
      </w:pBdr>
      <w:spacing w:before="0" w:after="720"/>
      <w:outlineLvl w:val="0"/>
    </w:pPr>
    <w:rPr>
      <w:rFonts w:ascii="Arial Black" w:hAnsi="Arial Black" w:cs="Arial"/>
      <w:color w:val="F79646" w:themeColor="accent6"/>
      <w:sz w:val="48"/>
      <w:szCs w:val="40"/>
    </w:rPr>
  </w:style>
  <w:style w:type="paragraph" w:styleId="Heading2">
    <w:name w:val="heading 2"/>
    <w:basedOn w:val="Normal"/>
    <w:next w:val="Normal"/>
    <w:qFormat/>
    <w:rsid w:val="00ED69B8"/>
    <w:pPr>
      <w:keepNext/>
      <w:spacing w:after="6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ED69B8"/>
    <w:pPr>
      <w:keepNext/>
      <w:spacing w:before="40" w:after="40"/>
      <w:outlineLvl w:val="2"/>
    </w:pPr>
    <w:rPr>
      <w:b/>
      <w:color w:val="003366"/>
      <w:sz w:val="24"/>
    </w:rPr>
  </w:style>
  <w:style w:type="paragraph" w:styleId="Heading4">
    <w:name w:val="heading 4"/>
    <w:basedOn w:val="Normal"/>
    <w:next w:val="Normal"/>
    <w:qFormat/>
    <w:rsid w:val="00ED69B8"/>
    <w:pPr>
      <w:keepNext/>
      <w:spacing w:before="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D69B8"/>
    <w:pPr>
      <w:keepNext/>
      <w:numPr>
        <w:ilvl w:val="4"/>
        <w:numId w:val="21"/>
      </w:numPr>
      <w:spacing w:before="100" w:beforeAutospacing="1" w:after="100" w:afterAutospacing="1"/>
      <w:ind w:right="-446"/>
      <w:outlineLvl w:val="4"/>
    </w:pPr>
    <w:rPr>
      <w:bCs/>
    </w:rPr>
  </w:style>
  <w:style w:type="paragraph" w:styleId="Heading6">
    <w:name w:val="heading 6"/>
    <w:basedOn w:val="Normal"/>
    <w:next w:val="Normal"/>
    <w:link w:val="Heading6Char"/>
    <w:qFormat/>
    <w:rsid w:val="00ED69B8"/>
    <w:pPr>
      <w:keepNext/>
      <w:numPr>
        <w:ilvl w:val="5"/>
        <w:numId w:val="21"/>
      </w:numPr>
      <w:spacing w:before="100" w:beforeAutospacing="1" w:after="100" w:afterAutospacing="1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D69B8"/>
    <w:pPr>
      <w:numPr>
        <w:ilvl w:val="6"/>
        <w:numId w:val="21"/>
      </w:numPr>
      <w:spacing w:before="100" w:beforeAutospacing="1" w:after="100" w:afterAutospacing="1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D69B8"/>
    <w:pPr>
      <w:numPr>
        <w:ilvl w:val="7"/>
        <w:numId w:val="21"/>
      </w:numPr>
      <w:spacing w:before="100" w:beforeAutospacing="1" w:after="100" w:afterAutospacing="1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D69B8"/>
    <w:pPr>
      <w:numPr>
        <w:ilvl w:val="8"/>
        <w:numId w:val="21"/>
      </w:numPr>
      <w:spacing w:before="100" w:beforeAutospacing="1" w:after="100" w:afterAutospacing="1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Hyperlink">
    <w:name w:val="Hyperlink"/>
    <w:basedOn w:val="DefaultParagraphFont"/>
    <w:uiPriority w:val="99"/>
    <w:rsid w:val="00ED69B8"/>
    <w:rPr>
      <w:color w:val="0000FF"/>
      <w:u w:val="single"/>
    </w:rPr>
  </w:style>
  <w:style w:type="character" w:customStyle="1" w:styleId="a">
    <w:name w:val="Маркеры списка"/>
    <w:rPr>
      <w:rFonts w:ascii="OpenSymbol" w:eastAsia="OpenSymbol" w:hAnsi="OpenSymbol" w:cs="OpenSymbol"/>
    </w:rPr>
  </w:style>
  <w:style w:type="character" w:customStyle="1" w:styleId="BalloonTextChar">
    <w:name w:val="Balloon Text Char"/>
    <w:rPr>
      <w:rFonts w:ascii="Tahoma" w:eastAsia="SimSun" w:hAnsi="Tahoma" w:cs="Mangal"/>
      <w:kern w:val="1"/>
      <w:sz w:val="16"/>
      <w:szCs w:val="14"/>
      <w:lang w:val="ru-RU" w:eastAsia="hi-IN" w:bidi="hi-IN"/>
    </w:rPr>
  </w:style>
  <w:style w:type="paragraph" w:customStyle="1" w:styleId="a0">
    <w:name w:val="Заголовок"/>
    <w:basedOn w:val="Normal"/>
    <w:next w:val="BodyText"/>
    <w:pPr>
      <w:keepNext/>
      <w:spacing w:before="24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link w:val="BodyTextChar"/>
    <w:rsid w:val="00ED69B8"/>
    <w:pPr>
      <w:spacing w:after="0"/>
    </w:pPr>
    <w:rPr>
      <w:i/>
      <w:iCs/>
      <w:szCs w:val="24"/>
    </w:rPr>
  </w:style>
  <w:style w:type="paragraph" w:styleId="List">
    <w:name w:val="List"/>
    <w:basedOn w:val="Normal"/>
    <w:rsid w:val="00ED69B8"/>
    <w:pPr>
      <w:ind w:left="360" w:hanging="360"/>
    </w:pPr>
  </w:style>
  <w:style w:type="paragraph" w:customStyle="1" w:styleId="a1">
    <w:name w:val="Название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a2">
    <w:name w:val="Указатель"/>
    <w:basedOn w:val="Normal"/>
    <w:pPr>
      <w:suppressLineNumbers/>
    </w:pPr>
    <w:rPr>
      <w:rFonts w:cs="Mangal"/>
    </w:rPr>
  </w:style>
  <w:style w:type="paragraph" w:customStyle="1" w:styleId="a3">
    <w:name w:val="Текст в заданном формате"/>
    <w:basedOn w:val="Normal"/>
    <w:pPr>
      <w:spacing w:before="0" w:after="0"/>
    </w:pPr>
    <w:rPr>
      <w:rFonts w:ascii="Courier New" w:eastAsia="NSimSun" w:hAnsi="Courier New" w:cs="Courier New"/>
    </w:rPr>
  </w:style>
  <w:style w:type="paragraph" w:styleId="BalloonText">
    <w:name w:val="Balloon Text"/>
    <w:basedOn w:val="Normal"/>
    <w:rsid w:val="00ED69B8"/>
    <w:rPr>
      <w:rFonts w:ascii="Tahoma" w:hAnsi="Tahoma" w:cs="Tahoma"/>
      <w:sz w:val="16"/>
      <w:szCs w:val="16"/>
    </w:rPr>
  </w:style>
  <w:style w:type="paragraph" w:customStyle="1" w:styleId="a4">
    <w:name w:val="Содержимое таблицы"/>
    <w:basedOn w:val="Normal"/>
    <w:rsid w:val="00D73774"/>
    <w:pPr>
      <w:suppressLineNumbers/>
    </w:pPr>
    <w:rPr>
      <w:rFonts w:eastAsia="Arial Unicode MS"/>
      <w:lang w:eastAsia="ar-SA"/>
    </w:rPr>
  </w:style>
  <w:style w:type="paragraph" w:styleId="TOCHeading">
    <w:name w:val="TOC Heading"/>
    <w:basedOn w:val="Heading1"/>
    <w:next w:val="Normal"/>
    <w:autoRedefine/>
    <w:uiPriority w:val="39"/>
    <w:qFormat/>
    <w:rsid w:val="00C04EC5"/>
    <w:pPr>
      <w:keepLines/>
      <w:spacing w:after="960" w:line="276" w:lineRule="auto"/>
      <w:outlineLvl w:val="9"/>
    </w:pPr>
    <w:rPr>
      <w:rFonts w:eastAsia="MS Gothic" w:cs="Times New Roman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82497E"/>
    <w:pPr>
      <w:tabs>
        <w:tab w:val="left" w:pos="720"/>
        <w:tab w:val="right" w:leader="dot" w:pos="8820"/>
      </w:tabs>
    </w:pPr>
    <w:rPr>
      <w:rFonts w:ascii="Arial Black" w:hAnsi="Arial Black" w:cs="Arial"/>
      <w:noProof/>
      <w:sz w:val="24"/>
      <w:szCs w:val="18"/>
    </w:rPr>
  </w:style>
  <w:style w:type="paragraph" w:styleId="TOC2">
    <w:name w:val="toc 2"/>
    <w:basedOn w:val="Normal"/>
    <w:next w:val="Normal"/>
    <w:autoRedefine/>
    <w:uiPriority w:val="39"/>
    <w:rsid w:val="00ED69B8"/>
    <w:pPr>
      <w:tabs>
        <w:tab w:val="left" w:pos="960"/>
        <w:tab w:val="right" w:leader="dot" w:pos="8820"/>
      </w:tabs>
      <w:ind w:left="200"/>
    </w:pPr>
    <w:rPr>
      <w:rFonts w:cs="Arial"/>
      <w:noProof/>
    </w:rPr>
  </w:style>
  <w:style w:type="paragraph" w:customStyle="1" w:styleId="AppendHead1">
    <w:name w:val="Append Head 1"/>
    <w:next w:val="BodyText"/>
    <w:autoRedefine/>
    <w:rsid w:val="00ED69B8"/>
    <w:pPr>
      <w:keepNext/>
      <w:widowControl w:val="0"/>
      <w:tabs>
        <w:tab w:val="left" w:pos="1440"/>
        <w:tab w:val="num" w:pos="2520"/>
      </w:tabs>
      <w:spacing w:before="240" w:after="240" w:line="440" w:lineRule="exact"/>
      <w:ind w:left="2520" w:hanging="2520"/>
    </w:pPr>
    <w:rPr>
      <w:rFonts w:ascii="Arial" w:hAnsi="Arial"/>
      <w:b/>
      <w:sz w:val="36"/>
    </w:rPr>
  </w:style>
  <w:style w:type="paragraph" w:customStyle="1" w:styleId="AppendHead2">
    <w:name w:val="Append Head 2#"/>
    <w:basedOn w:val="AppendHead1"/>
    <w:next w:val="BodyText"/>
    <w:autoRedefine/>
    <w:rsid w:val="00ED69B8"/>
    <w:pPr>
      <w:numPr>
        <w:ilvl w:val="1"/>
      </w:numPr>
      <w:pBdr>
        <w:top w:val="single" w:sz="6" w:space="0" w:color="auto"/>
      </w:pBdr>
      <w:tabs>
        <w:tab w:val="clear" w:pos="1440"/>
        <w:tab w:val="num" w:pos="360"/>
        <w:tab w:val="num" w:pos="1080"/>
        <w:tab w:val="num" w:pos="2520"/>
      </w:tabs>
      <w:spacing w:line="340" w:lineRule="exact"/>
      <w:ind w:left="1080" w:hanging="720"/>
    </w:pPr>
    <w:rPr>
      <w:sz w:val="28"/>
    </w:rPr>
  </w:style>
  <w:style w:type="paragraph" w:customStyle="1" w:styleId="AppendHead3">
    <w:name w:val="Append Head 3#"/>
    <w:next w:val="BodyText"/>
    <w:rsid w:val="00ED69B8"/>
    <w:pPr>
      <w:keepNext/>
      <w:widowControl w:val="0"/>
      <w:tabs>
        <w:tab w:val="num" w:pos="1620"/>
      </w:tabs>
      <w:spacing w:before="240" w:after="240" w:line="280" w:lineRule="exact"/>
      <w:ind w:left="1627" w:hanging="907"/>
    </w:pPr>
    <w:rPr>
      <w:rFonts w:ascii="Arial" w:hAnsi="Arial"/>
      <w:b/>
      <w:sz w:val="24"/>
    </w:rPr>
  </w:style>
  <w:style w:type="paragraph" w:styleId="BlockText">
    <w:name w:val="Block Text"/>
    <w:basedOn w:val="Normal"/>
    <w:rsid w:val="00ED69B8"/>
    <w:pPr>
      <w:ind w:left="1440" w:right="1440"/>
    </w:pPr>
  </w:style>
  <w:style w:type="paragraph" w:styleId="BodyText2">
    <w:name w:val="Body Text 2"/>
    <w:basedOn w:val="Normal"/>
    <w:link w:val="BodyText2Char"/>
    <w:rsid w:val="00ED69B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69B8"/>
    <w:rPr>
      <w:sz w:val="22"/>
    </w:rPr>
  </w:style>
  <w:style w:type="paragraph" w:customStyle="1" w:styleId="Default">
    <w:name w:val="Default"/>
    <w:rsid w:val="00ED69B8"/>
    <w:pPr>
      <w:autoSpaceDE w:val="0"/>
      <w:autoSpaceDN w:val="0"/>
      <w:adjustRightInd w:val="0"/>
    </w:pPr>
    <w:rPr>
      <w:rFonts w:ascii="Arial,Bold" w:hAnsi="Arial,Bold"/>
    </w:rPr>
  </w:style>
  <w:style w:type="paragraph" w:styleId="BodyText3">
    <w:name w:val="Body Text 3"/>
    <w:basedOn w:val="Default"/>
    <w:next w:val="Default"/>
    <w:link w:val="BodyText3Char"/>
    <w:rsid w:val="00ED69B8"/>
    <w:pPr>
      <w:spacing w:after="120"/>
    </w:pPr>
    <w:rPr>
      <w:szCs w:val="24"/>
    </w:rPr>
  </w:style>
  <w:style w:type="character" w:customStyle="1" w:styleId="BodyText3Char">
    <w:name w:val="Body Text 3 Char"/>
    <w:basedOn w:val="DefaultParagraphFont"/>
    <w:link w:val="BodyText3"/>
    <w:rsid w:val="00ED69B8"/>
    <w:rPr>
      <w:rFonts w:ascii="Arial,Bold" w:hAnsi="Arial,Bold"/>
      <w:szCs w:val="24"/>
    </w:rPr>
  </w:style>
  <w:style w:type="paragraph" w:styleId="BodyTextFirstIndent">
    <w:name w:val="Body Text First Indent"/>
    <w:basedOn w:val="BodyText"/>
    <w:link w:val="BodyTextFirstIndentChar"/>
    <w:rsid w:val="00ED69B8"/>
    <w:pPr>
      <w:spacing w:after="120"/>
      <w:ind w:firstLine="210"/>
    </w:pPr>
    <w:rPr>
      <w:i w:val="0"/>
      <w:iCs w:val="0"/>
      <w:szCs w:val="20"/>
    </w:rPr>
  </w:style>
  <w:style w:type="character" w:customStyle="1" w:styleId="BodyTextChar">
    <w:name w:val="Body Text Char"/>
    <w:basedOn w:val="DefaultParagraphFont"/>
    <w:link w:val="BodyText"/>
    <w:rsid w:val="00ED69B8"/>
    <w:rPr>
      <w:i/>
      <w:iCs/>
      <w:sz w:val="22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D69B8"/>
    <w:rPr>
      <w:i w:val="0"/>
      <w:iCs w:val="0"/>
      <w:sz w:val="22"/>
      <w:szCs w:val="24"/>
    </w:rPr>
  </w:style>
  <w:style w:type="paragraph" w:styleId="BodyTextIndent">
    <w:name w:val="Body Text Indent"/>
    <w:basedOn w:val="Normal"/>
    <w:link w:val="BodyTextIndentChar"/>
    <w:rsid w:val="00ED69B8"/>
    <w:pPr>
      <w:spacing w:before="0"/>
      <w:ind w:left="36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D69B8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ED69B8"/>
    <w:pPr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ED69B8"/>
    <w:rPr>
      <w:sz w:val="22"/>
      <w:szCs w:val="24"/>
    </w:rPr>
  </w:style>
  <w:style w:type="paragraph" w:styleId="BodyTextIndent2">
    <w:name w:val="Body Text Indent 2"/>
    <w:basedOn w:val="Normal"/>
    <w:link w:val="BodyTextIndent2Char"/>
    <w:rsid w:val="00ED69B8"/>
    <w:pPr>
      <w:ind w:left="1440" w:hanging="720"/>
    </w:pPr>
  </w:style>
  <w:style w:type="character" w:customStyle="1" w:styleId="BodyTextIndent2Char">
    <w:name w:val="Body Text Indent 2 Char"/>
    <w:basedOn w:val="DefaultParagraphFont"/>
    <w:link w:val="BodyTextIndent2"/>
    <w:rsid w:val="00ED69B8"/>
    <w:rPr>
      <w:sz w:val="22"/>
    </w:rPr>
  </w:style>
  <w:style w:type="paragraph" w:styleId="BodyTextIndent3">
    <w:name w:val="Body Text Indent 3"/>
    <w:basedOn w:val="Normal"/>
    <w:link w:val="BodyTextIndent3Char"/>
    <w:rsid w:val="00ED69B8"/>
    <w:pPr>
      <w:ind w:left="720" w:hanging="720"/>
    </w:pPr>
  </w:style>
  <w:style w:type="character" w:customStyle="1" w:styleId="BodyTextIndent3Char">
    <w:name w:val="Body Text Indent 3 Char"/>
    <w:basedOn w:val="DefaultParagraphFont"/>
    <w:link w:val="BodyTextIndent3"/>
    <w:rsid w:val="00ED69B8"/>
    <w:rPr>
      <w:sz w:val="22"/>
    </w:rPr>
  </w:style>
  <w:style w:type="paragraph" w:customStyle="1" w:styleId="tablehead">
    <w:name w:val="table head"/>
    <w:basedOn w:val="Normal"/>
    <w:rsid w:val="00ED69B8"/>
    <w:rPr>
      <w:b/>
      <w:bCs/>
      <w:sz w:val="18"/>
    </w:rPr>
  </w:style>
  <w:style w:type="paragraph" w:styleId="Caption">
    <w:name w:val="caption"/>
    <w:basedOn w:val="tablehead"/>
    <w:next w:val="Normal"/>
    <w:qFormat/>
    <w:rsid w:val="00ED69B8"/>
    <w:pPr>
      <w:spacing w:before="120"/>
      <w:jc w:val="center"/>
    </w:pPr>
  </w:style>
  <w:style w:type="paragraph" w:styleId="Closing">
    <w:name w:val="Closing"/>
    <w:basedOn w:val="Normal"/>
    <w:link w:val="ClosingChar"/>
    <w:rsid w:val="00ED69B8"/>
    <w:pPr>
      <w:ind w:left="4320"/>
    </w:pPr>
  </w:style>
  <w:style w:type="character" w:customStyle="1" w:styleId="ClosingChar">
    <w:name w:val="Closing Char"/>
    <w:basedOn w:val="DefaultParagraphFont"/>
    <w:link w:val="Closing"/>
    <w:rsid w:val="00ED69B8"/>
    <w:rPr>
      <w:sz w:val="22"/>
    </w:rPr>
  </w:style>
  <w:style w:type="paragraph" w:customStyle="1" w:styleId="TableBody">
    <w:name w:val="Table Body"/>
    <w:basedOn w:val="Normal"/>
    <w:rsid w:val="00ED69B8"/>
    <w:rPr>
      <w:sz w:val="18"/>
    </w:rPr>
  </w:style>
  <w:style w:type="paragraph" w:customStyle="1" w:styleId="Code">
    <w:name w:val="Code"/>
    <w:basedOn w:val="TableBody"/>
    <w:rsid w:val="00ED69B8"/>
    <w:pPr>
      <w:spacing w:before="0" w:after="0"/>
      <w:ind w:left="720"/>
    </w:pPr>
    <w:rPr>
      <w:rFonts w:ascii="Courier New" w:hAnsi="Courier New"/>
      <w:sz w:val="20"/>
    </w:rPr>
  </w:style>
  <w:style w:type="character" w:customStyle="1" w:styleId="codefont">
    <w:name w:val="codefont"/>
    <w:basedOn w:val="DefaultParagraphFont"/>
    <w:rsid w:val="00ED69B8"/>
  </w:style>
  <w:style w:type="character" w:styleId="CommentReference">
    <w:name w:val="annotation reference"/>
    <w:basedOn w:val="DefaultParagraphFont"/>
    <w:semiHidden/>
    <w:rsid w:val="00ED69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D69B8"/>
  </w:style>
  <w:style w:type="character" w:customStyle="1" w:styleId="CommentTextChar">
    <w:name w:val="Comment Text Char"/>
    <w:basedOn w:val="DefaultParagraphFont"/>
    <w:link w:val="CommentText"/>
    <w:semiHidden/>
    <w:rsid w:val="00ED69B8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6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69B8"/>
    <w:rPr>
      <w:b/>
      <w:bCs/>
      <w:sz w:val="22"/>
    </w:rPr>
  </w:style>
  <w:style w:type="paragraph" w:styleId="Date">
    <w:name w:val="Date"/>
    <w:basedOn w:val="Default"/>
    <w:next w:val="Default"/>
    <w:link w:val="DateChar"/>
    <w:rsid w:val="00ED69B8"/>
    <w:rPr>
      <w:szCs w:val="24"/>
    </w:rPr>
  </w:style>
  <w:style w:type="character" w:customStyle="1" w:styleId="DateChar">
    <w:name w:val="Date Char"/>
    <w:basedOn w:val="DefaultParagraphFont"/>
    <w:link w:val="Date"/>
    <w:rsid w:val="00ED69B8"/>
    <w:rPr>
      <w:rFonts w:ascii="Arial,Bold" w:hAnsi="Arial,Bold"/>
      <w:szCs w:val="24"/>
    </w:rPr>
  </w:style>
  <w:style w:type="paragraph" w:customStyle="1" w:styleId="disclaimer">
    <w:name w:val="disclaimer"/>
    <w:basedOn w:val="Normal"/>
    <w:rsid w:val="00ED69B8"/>
    <w:pPr>
      <w:jc w:val="center"/>
    </w:pPr>
    <w:rPr>
      <w:sz w:val="16"/>
    </w:rPr>
  </w:style>
  <w:style w:type="paragraph" w:styleId="DocumentMap">
    <w:name w:val="Document Map"/>
    <w:basedOn w:val="Normal"/>
    <w:link w:val="DocumentMapChar"/>
    <w:semiHidden/>
    <w:rsid w:val="00ED69B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69B8"/>
    <w:rPr>
      <w:rFonts w:ascii="Tahoma" w:hAnsi="Tahoma" w:cs="Tahoma"/>
      <w:sz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ED69B8"/>
  </w:style>
  <w:style w:type="character" w:customStyle="1" w:styleId="E-mailSignatureChar">
    <w:name w:val="E-mail Signature Char"/>
    <w:basedOn w:val="DefaultParagraphFont"/>
    <w:link w:val="E-mailSignature"/>
    <w:rsid w:val="00ED69B8"/>
    <w:rPr>
      <w:sz w:val="22"/>
    </w:rPr>
  </w:style>
  <w:style w:type="paragraph" w:styleId="EndnoteText">
    <w:name w:val="endnote text"/>
    <w:basedOn w:val="Normal"/>
    <w:link w:val="EndnoteTextChar"/>
    <w:semiHidden/>
    <w:rsid w:val="00ED69B8"/>
  </w:style>
  <w:style w:type="character" w:customStyle="1" w:styleId="EndnoteTextChar">
    <w:name w:val="Endnote Text Char"/>
    <w:basedOn w:val="DefaultParagraphFont"/>
    <w:link w:val="EndnoteText"/>
    <w:semiHidden/>
    <w:rsid w:val="00ED69B8"/>
  </w:style>
  <w:style w:type="paragraph" w:styleId="EnvelopeAddress">
    <w:name w:val="envelope address"/>
    <w:basedOn w:val="Normal"/>
    <w:rsid w:val="00ED69B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ED69B8"/>
    <w:rPr>
      <w:rFonts w:cs="Arial"/>
    </w:rPr>
  </w:style>
  <w:style w:type="character" w:styleId="FollowedHyperlink">
    <w:name w:val="FollowedHyperlink"/>
    <w:basedOn w:val="DefaultParagraphFont"/>
    <w:rsid w:val="00ED69B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ED6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9B8"/>
    <w:rPr>
      <w:sz w:val="22"/>
    </w:rPr>
  </w:style>
  <w:style w:type="paragraph" w:styleId="FootnoteText">
    <w:name w:val="footnote text"/>
    <w:basedOn w:val="Normal"/>
    <w:link w:val="FootnoteTextChar"/>
    <w:semiHidden/>
    <w:rsid w:val="00ED69B8"/>
  </w:style>
  <w:style w:type="character" w:customStyle="1" w:styleId="FootnoteTextChar">
    <w:name w:val="Footnote Text Char"/>
    <w:basedOn w:val="DefaultParagraphFont"/>
    <w:link w:val="FootnoteText"/>
    <w:semiHidden/>
    <w:rsid w:val="00ED69B8"/>
  </w:style>
  <w:style w:type="paragraph" w:customStyle="1" w:styleId="FrontPageTitle">
    <w:name w:val="Front Page Title"/>
    <w:basedOn w:val="Normal"/>
    <w:rsid w:val="00ED69B8"/>
    <w:pPr>
      <w:spacing w:before="15"/>
      <w:jc w:val="right"/>
    </w:pPr>
    <w:rPr>
      <w:iCs/>
      <w:position w:val="6"/>
      <w:sz w:val="40"/>
    </w:rPr>
  </w:style>
  <w:style w:type="paragraph" w:styleId="Header">
    <w:name w:val="header"/>
    <w:basedOn w:val="Normal"/>
    <w:link w:val="HeaderChar"/>
    <w:rsid w:val="00ED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69B8"/>
    <w:rPr>
      <w:sz w:val="22"/>
    </w:rPr>
  </w:style>
  <w:style w:type="paragraph" w:customStyle="1" w:styleId="Header1">
    <w:name w:val="Header1"/>
    <w:basedOn w:val="Normal"/>
    <w:rsid w:val="00ED69B8"/>
    <w:pPr>
      <w:tabs>
        <w:tab w:val="left" w:pos="2160"/>
        <w:tab w:val="center" w:pos="4680"/>
        <w:tab w:val="left" w:pos="7200"/>
        <w:tab w:val="right" w:pos="9360"/>
      </w:tabs>
    </w:pPr>
    <w:rPr>
      <w:rFonts w:ascii="Verdana" w:hAnsi="Verdana"/>
      <w:b/>
      <w:color w:val="C0C0C0"/>
      <w:u w:val="single"/>
    </w:rPr>
  </w:style>
  <w:style w:type="character" w:customStyle="1" w:styleId="Heading1Char">
    <w:name w:val="Heading 1 Char"/>
    <w:basedOn w:val="DefaultParagraphFont"/>
    <w:link w:val="Heading1"/>
    <w:rsid w:val="005A7CA9"/>
    <w:rPr>
      <w:rFonts w:ascii="Arial Black" w:hAnsi="Arial Black" w:cs="Arial"/>
      <w:color w:val="F79646" w:themeColor="accent6"/>
      <w:sz w:val="48"/>
      <w:szCs w:val="40"/>
    </w:rPr>
  </w:style>
  <w:style w:type="character" w:customStyle="1" w:styleId="Heading3Char">
    <w:name w:val="Heading 3 Char"/>
    <w:basedOn w:val="DefaultParagraphFont"/>
    <w:link w:val="Heading3"/>
    <w:rsid w:val="00ED69B8"/>
    <w:rPr>
      <w:rFonts w:ascii="Arial" w:hAnsi="Arial"/>
      <w:b/>
      <w:color w:val="003366"/>
      <w:sz w:val="24"/>
    </w:rPr>
  </w:style>
  <w:style w:type="character" w:customStyle="1" w:styleId="Heading5Char">
    <w:name w:val="Heading 5 Char"/>
    <w:basedOn w:val="DefaultParagraphFont"/>
    <w:link w:val="Heading5"/>
    <w:rsid w:val="00ED69B8"/>
    <w:rPr>
      <w:bCs/>
      <w:sz w:val="22"/>
    </w:rPr>
  </w:style>
  <w:style w:type="character" w:customStyle="1" w:styleId="Heading6Char">
    <w:name w:val="Heading 6 Char"/>
    <w:basedOn w:val="DefaultParagraphFont"/>
    <w:link w:val="Heading6"/>
    <w:rsid w:val="00ED69B8"/>
    <w:rPr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D69B8"/>
    <w:rPr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ED69B8"/>
    <w:rPr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ED69B8"/>
    <w:rPr>
      <w:rFonts w:cs="Arial"/>
      <w:sz w:val="22"/>
      <w:szCs w:val="22"/>
    </w:rPr>
  </w:style>
  <w:style w:type="paragraph" w:styleId="HTMLAddress">
    <w:name w:val="HTML Address"/>
    <w:basedOn w:val="Normal"/>
    <w:link w:val="HTMLAddressChar"/>
    <w:rsid w:val="00ED69B8"/>
    <w:pPr>
      <w:spacing w:before="0" w:after="0"/>
    </w:pPr>
    <w:rPr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ED69B8"/>
    <w:rPr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rsid w:val="00ED69B8"/>
    <w:pPr>
      <w:spacing w:before="0"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ED69B8"/>
    <w:rPr>
      <w:rFonts w:ascii="Courier New" w:hAnsi="Courier New" w:cs="Courier New"/>
      <w:sz w:val="22"/>
    </w:rPr>
  </w:style>
  <w:style w:type="paragraph" w:styleId="Index1">
    <w:name w:val="index 1"/>
    <w:basedOn w:val="Normal"/>
    <w:next w:val="Normal"/>
    <w:autoRedefine/>
    <w:semiHidden/>
    <w:rsid w:val="00ED69B8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ED69B8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ED69B8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ED69B8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ED69B8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ED69B8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ED69B8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ED69B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ED69B8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ED69B8"/>
    <w:rPr>
      <w:rFonts w:cs="Arial"/>
      <w:b/>
      <w:bCs/>
    </w:rPr>
  </w:style>
  <w:style w:type="character" w:customStyle="1" w:styleId="interiorterm">
    <w:name w:val="interiorterm"/>
    <w:basedOn w:val="DefaultParagraphFont"/>
    <w:rsid w:val="00ED69B8"/>
    <w:rPr>
      <w:rFonts w:ascii="Arial" w:hAnsi="Arial" w:cs="Arial" w:hint="default"/>
      <w:b/>
      <w:bCs/>
      <w:i w:val="0"/>
      <w:iCs w:val="0"/>
      <w:color w:val="192D69"/>
      <w:sz w:val="18"/>
      <w:szCs w:val="18"/>
    </w:rPr>
  </w:style>
  <w:style w:type="paragraph" w:styleId="List2">
    <w:name w:val="List 2"/>
    <w:basedOn w:val="Normal"/>
    <w:rsid w:val="00ED69B8"/>
    <w:pPr>
      <w:spacing w:before="0" w:after="0"/>
      <w:ind w:left="720" w:hanging="360"/>
    </w:pPr>
    <w:rPr>
      <w:szCs w:val="24"/>
    </w:rPr>
  </w:style>
  <w:style w:type="paragraph" w:styleId="List3">
    <w:name w:val="List 3"/>
    <w:basedOn w:val="Normal"/>
    <w:rsid w:val="00ED69B8"/>
    <w:pPr>
      <w:ind w:left="1080" w:hanging="360"/>
    </w:pPr>
  </w:style>
  <w:style w:type="paragraph" w:styleId="List4">
    <w:name w:val="List 4"/>
    <w:basedOn w:val="Normal"/>
    <w:rsid w:val="00ED69B8"/>
    <w:pPr>
      <w:ind w:left="1440" w:hanging="360"/>
    </w:pPr>
  </w:style>
  <w:style w:type="paragraph" w:styleId="List5">
    <w:name w:val="List 5"/>
    <w:basedOn w:val="Normal"/>
    <w:rsid w:val="00ED69B8"/>
    <w:pPr>
      <w:ind w:left="1800" w:hanging="360"/>
    </w:pPr>
  </w:style>
  <w:style w:type="paragraph" w:styleId="ListBullet">
    <w:name w:val="List Bullet"/>
    <w:basedOn w:val="Normal"/>
    <w:rsid w:val="00ED69B8"/>
    <w:pPr>
      <w:numPr>
        <w:numId w:val="23"/>
      </w:numPr>
    </w:pPr>
  </w:style>
  <w:style w:type="paragraph" w:styleId="ListBullet2">
    <w:name w:val="List Bullet 2"/>
    <w:basedOn w:val="Normal"/>
    <w:autoRedefine/>
    <w:rsid w:val="00ED69B8"/>
    <w:pPr>
      <w:tabs>
        <w:tab w:val="num" w:pos="720"/>
      </w:tabs>
      <w:ind w:left="720" w:hanging="360"/>
    </w:pPr>
    <w:rPr>
      <w:szCs w:val="24"/>
    </w:rPr>
  </w:style>
  <w:style w:type="paragraph" w:styleId="ListBullet3">
    <w:name w:val="List Bullet 3"/>
    <w:basedOn w:val="Normal"/>
    <w:autoRedefine/>
    <w:rsid w:val="00ED69B8"/>
    <w:pPr>
      <w:tabs>
        <w:tab w:val="num" w:pos="1080"/>
      </w:tabs>
      <w:ind w:left="1080" w:hanging="360"/>
    </w:pPr>
    <w:rPr>
      <w:szCs w:val="24"/>
    </w:rPr>
  </w:style>
  <w:style w:type="paragraph" w:styleId="ListBullet4">
    <w:name w:val="List Bullet 4"/>
    <w:basedOn w:val="Normal"/>
    <w:autoRedefine/>
    <w:rsid w:val="00ED69B8"/>
    <w:pPr>
      <w:tabs>
        <w:tab w:val="num" w:pos="1440"/>
      </w:tabs>
      <w:ind w:left="1440" w:hanging="360"/>
    </w:pPr>
    <w:rPr>
      <w:szCs w:val="24"/>
    </w:rPr>
  </w:style>
  <w:style w:type="paragraph" w:styleId="ListBullet5">
    <w:name w:val="List Bullet 5"/>
    <w:basedOn w:val="Normal"/>
    <w:autoRedefine/>
    <w:rsid w:val="00ED69B8"/>
    <w:pPr>
      <w:tabs>
        <w:tab w:val="num" w:pos="1800"/>
      </w:tabs>
      <w:ind w:left="1800" w:hanging="360"/>
    </w:pPr>
    <w:rPr>
      <w:szCs w:val="24"/>
    </w:rPr>
  </w:style>
  <w:style w:type="paragraph" w:styleId="ListContinue">
    <w:name w:val="List Continue"/>
    <w:basedOn w:val="Normal"/>
    <w:rsid w:val="00ED69B8"/>
    <w:pPr>
      <w:ind w:left="360"/>
    </w:pPr>
  </w:style>
  <w:style w:type="paragraph" w:styleId="ListContinue2">
    <w:name w:val="List Continue 2"/>
    <w:basedOn w:val="Normal"/>
    <w:rsid w:val="00ED69B8"/>
    <w:pPr>
      <w:ind w:left="720"/>
    </w:pPr>
  </w:style>
  <w:style w:type="paragraph" w:styleId="ListContinue3">
    <w:name w:val="List Continue 3"/>
    <w:basedOn w:val="Normal"/>
    <w:rsid w:val="00ED69B8"/>
    <w:pPr>
      <w:ind w:left="1080"/>
    </w:pPr>
  </w:style>
  <w:style w:type="paragraph" w:styleId="ListContinue4">
    <w:name w:val="List Continue 4"/>
    <w:basedOn w:val="Default"/>
    <w:next w:val="Default"/>
    <w:rsid w:val="00ED69B8"/>
    <w:pPr>
      <w:spacing w:after="120"/>
    </w:pPr>
    <w:rPr>
      <w:szCs w:val="24"/>
    </w:rPr>
  </w:style>
  <w:style w:type="paragraph" w:styleId="ListContinue5">
    <w:name w:val="List Continue 5"/>
    <w:basedOn w:val="Normal"/>
    <w:rsid w:val="00ED69B8"/>
    <w:pPr>
      <w:ind w:left="1800"/>
    </w:pPr>
  </w:style>
  <w:style w:type="paragraph" w:styleId="ListNumber">
    <w:name w:val="List Number"/>
    <w:basedOn w:val="Normal"/>
    <w:rsid w:val="00ED69B8"/>
    <w:pPr>
      <w:ind w:left="720" w:hanging="360"/>
    </w:pPr>
    <w:rPr>
      <w:szCs w:val="24"/>
    </w:rPr>
  </w:style>
  <w:style w:type="paragraph" w:styleId="ListNumber2">
    <w:name w:val="List Number 2"/>
    <w:basedOn w:val="Normal"/>
    <w:rsid w:val="00ED69B8"/>
    <w:pPr>
      <w:tabs>
        <w:tab w:val="num" w:pos="720"/>
      </w:tabs>
      <w:ind w:left="720" w:hanging="360"/>
    </w:pPr>
    <w:rPr>
      <w:szCs w:val="24"/>
    </w:rPr>
  </w:style>
  <w:style w:type="paragraph" w:styleId="ListNumber3">
    <w:name w:val="List Number 3"/>
    <w:basedOn w:val="Normal"/>
    <w:rsid w:val="00ED69B8"/>
    <w:pPr>
      <w:tabs>
        <w:tab w:val="num" w:pos="1080"/>
      </w:tabs>
      <w:ind w:left="1080" w:hanging="360"/>
    </w:pPr>
    <w:rPr>
      <w:szCs w:val="24"/>
    </w:rPr>
  </w:style>
  <w:style w:type="paragraph" w:styleId="ListNumber4">
    <w:name w:val="List Number 4"/>
    <w:basedOn w:val="Normal"/>
    <w:rsid w:val="00ED69B8"/>
    <w:pPr>
      <w:tabs>
        <w:tab w:val="num" w:pos="1440"/>
      </w:tabs>
      <w:ind w:left="1440" w:hanging="360"/>
    </w:pPr>
    <w:rPr>
      <w:szCs w:val="24"/>
    </w:rPr>
  </w:style>
  <w:style w:type="paragraph" w:styleId="ListNumber5">
    <w:name w:val="List Number 5"/>
    <w:basedOn w:val="Normal"/>
    <w:rsid w:val="00ED69B8"/>
    <w:pPr>
      <w:tabs>
        <w:tab w:val="num" w:pos="1800"/>
      </w:tabs>
      <w:ind w:left="1800" w:hanging="360"/>
    </w:pPr>
    <w:rPr>
      <w:szCs w:val="24"/>
    </w:rPr>
  </w:style>
  <w:style w:type="paragraph" w:styleId="ListParagraph">
    <w:name w:val="List Paragraph"/>
    <w:basedOn w:val="Normal"/>
    <w:uiPriority w:val="34"/>
    <w:qFormat/>
    <w:rsid w:val="00ED69B8"/>
    <w:pPr>
      <w:ind w:left="720"/>
    </w:pPr>
  </w:style>
  <w:style w:type="paragraph" w:customStyle="1" w:styleId="Machine">
    <w:name w:val="Machine"/>
    <w:basedOn w:val="Normal"/>
    <w:rsid w:val="00ED69B8"/>
    <w:pPr>
      <w:spacing w:before="0" w:after="0"/>
    </w:pPr>
    <w:rPr>
      <w:rFonts w:ascii="Courier New" w:hAnsi="Courier New" w:cs="Courier New"/>
      <w:szCs w:val="24"/>
    </w:rPr>
  </w:style>
  <w:style w:type="paragraph" w:styleId="MacroText">
    <w:name w:val="macro"/>
    <w:link w:val="MacroTextChar"/>
    <w:semiHidden/>
    <w:rsid w:val="00ED69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D69B8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D69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D69B8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ED69B8"/>
    <w:rPr>
      <w:sz w:val="24"/>
      <w:szCs w:val="24"/>
    </w:rPr>
  </w:style>
  <w:style w:type="paragraph" w:styleId="NormalIndent">
    <w:name w:val="Normal Indent"/>
    <w:basedOn w:val="Normal"/>
    <w:rsid w:val="00ED69B8"/>
    <w:pPr>
      <w:ind w:left="720"/>
    </w:pPr>
  </w:style>
  <w:style w:type="paragraph" w:customStyle="1" w:styleId="note">
    <w:name w:val="note"/>
    <w:basedOn w:val="Normal"/>
    <w:next w:val="Normal"/>
    <w:rsid w:val="00ED69B8"/>
    <w:pPr>
      <w:pBdr>
        <w:top w:val="single" w:sz="6" w:space="0" w:color="auto"/>
        <w:bottom w:val="single" w:sz="6" w:space="0" w:color="auto"/>
      </w:pBdr>
      <w:spacing w:before="120" w:after="240"/>
      <w:ind w:left="720" w:hanging="720"/>
    </w:pPr>
    <w:rPr>
      <w:rFonts w:cs="Arial"/>
      <w:szCs w:val="16"/>
    </w:rPr>
  </w:style>
  <w:style w:type="paragraph" w:styleId="NoteHeading">
    <w:name w:val="Note Heading"/>
    <w:basedOn w:val="Normal"/>
    <w:next w:val="Normal"/>
    <w:link w:val="NoteHeadingChar"/>
    <w:rsid w:val="00ED69B8"/>
  </w:style>
  <w:style w:type="character" w:customStyle="1" w:styleId="NoteHeadingChar">
    <w:name w:val="Note Heading Char"/>
    <w:basedOn w:val="DefaultParagraphFont"/>
    <w:link w:val="NoteHeading"/>
    <w:rsid w:val="00ED69B8"/>
    <w:rPr>
      <w:sz w:val="22"/>
    </w:rPr>
  </w:style>
  <w:style w:type="character" w:styleId="PageNumber">
    <w:name w:val="page number"/>
    <w:basedOn w:val="DefaultParagraphFont"/>
    <w:rsid w:val="00ED69B8"/>
  </w:style>
  <w:style w:type="paragraph" w:styleId="PlainText">
    <w:name w:val="Plain Text"/>
    <w:basedOn w:val="Normal"/>
    <w:link w:val="PlainTextChar"/>
    <w:rsid w:val="00ED69B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D69B8"/>
    <w:rPr>
      <w:rFonts w:ascii="Courier New" w:hAnsi="Courier New" w:cs="Courier New"/>
    </w:rPr>
  </w:style>
  <w:style w:type="paragraph" w:customStyle="1" w:styleId="PreHeading2">
    <w:name w:val="Pre Heading 2"/>
    <w:basedOn w:val="Heading2"/>
    <w:rsid w:val="00ED69B8"/>
    <w:pPr>
      <w:tabs>
        <w:tab w:val="num" w:pos="576"/>
      </w:tabs>
      <w:ind w:left="576" w:hanging="576"/>
      <w:outlineLvl w:val="9"/>
    </w:pPr>
  </w:style>
  <w:style w:type="paragraph" w:customStyle="1" w:styleId="Question">
    <w:name w:val="Question"/>
    <w:basedOn w:val="Normal"/>
    <w:rsid w:val="00ED69B8"/>
    <w:pPr>
      <w:spacing w:after="75"/>
    </w:pPr>
    <w:rPr>
      <w:rFonts w:ascii="Verdana" w:hAnsi="Verdana"/>
      <w:color w:val="FF0000"/>
    </w:rPr>
  </w:style>
  <w:style w:type="paragraph" w:customStyle="1" w:styleId="screenshot">
    <w:name w:val="screenshot"/>
    <w:basedOn w:val="Normal"/>
    <w:rsid w:val="00ED69B8"/>
    <w:pPr>
      <w:tabs>
        <w:tab w:val="num" w:pos="2160"/>
      </w:tabs>
      <w:ind w:left="1872" w:hanging="432"/>
    </w:pPr>
    <w:rPr>
      <w:b/>
      <w:sz w:val="16"/>
      <w:szCs w:val="24"/>
    </w:rPr>
  </w:style>
  <w:style w:type="paragraph" w:styleId="Signature">
    <w:name w:val="Signature"/>
    <w:basedOn w:val="Normal"/>
    <w:link w:val="SignatureChar"/>
    <w:rsid w:val="00ED69B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D69B8"/>
    <w:rPr>
      <w:sz w:val="22"/>
    </w:rPr>
  </w:style>
  <w:style w:type="paragraph" w:styleId="Subtitle">
    <w:name w:val="Subtitle"/>
    <w:basedOn w:val="Normal"/>
    <w:link w:val="SubtitleChar"/>
    <w:qFormat/>
    <w:rsid w:val="00ED69B8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D69B8"/>
    <w:rPr>
      <w:rFonts w:ascii="Arial" w:hAnsi="Arial" w:cs="Arial"/>
      <w:sz w:val="24"/>
      <w:szCs w:val="24"/>
    </w:rPr>
  </w:style>
  <w:style w:type="paragraph" w:customStyle="1" w:styleId="Tablebody0">
    <w:name w:val="Table body"/>
    <w:basedOn w:val="Normal"/>
    <w:rsid w:val="00ED69B8"/>
    <w:rPr>
      <w:sz w:val="18"/>
    </w:rPr>
  </w:style>
  <w:style w:type="table" w:styleId="TableGrid">
    <w:name w:val="Table Grid"/>
    <w:basedOn w:val="TableNormal"/>
    <w:rsid w:val="00ED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0">
    <w:name w:val="Table Head"/>
    <w:basedOn w:val="Normal"/>
    <w:rsid w:val="00ED69B8"/>
    <w:rPr>
      <w:b/>
      <w:bCs/>
    </w:rPr>
  </w:style>
  <w:style w:type="paragraph" w:styleId="TableofAuthorities">
    <w:name w:val="table of authorities"/>
    <w:basedOn w:val="Normal"/>
    <w:next w:val="Normal"/>
    <w:semiHidden/>
    <w:rsid w:val="00ED69B8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ED69B8"/>
  </w:style>
  <w:style w:type="paragraph" w:styleId="Title">
    <w:name w:val="Title"/>
    <w:basedOn w:val="Normal"/>
    <w:next w:val="Normal"/>
    <w:link w:val="TitleChar"/>
    <w:qFormat/>
    <w:rsid w:val="00ED69B8"/>
    <w:pPr>
      <w:keepLines/>
      <w:spacing w:before="900" w:after="165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ED69B8"/>
    <w:rPr>
      <w:b/>
      <w:kern w:val="28"/>
      <w:sz w:val="40"/>
    </w:rPr>
  </w:style>
  <w:style w:type="paragraph" w:styleId="TOAHeading">
    <w:name w:val="toa heading"/>
    <w:basedOn w:val="Normal"/>
    <w:next w:val="Normal"/>
    <w:semiHidden/>
    <w:rsid w:val="00ED69B8"/>
    <w:pPr>
      <w:spacing w:before="120"/>
    </w:pPr>
    <w:rPr>
      <w:rFonts w:cs="Arial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ED69B8"/>
    <w:pPr>
      <w:tabs>
        <w:tab w:val="right" w:leader="dot" w:pos="8803"/>
      </w:tabs>
      <w:ind w:left="40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ED69B8"/>
    <w:pPr>
      <w:ind w:left="720"/>
    </w:pPr>
    <w:rPr>
      <w:i/>
      <w:szCs w:val="24"/>
    </w:rPr>
  </w:style>
  <w:style w:type="paragraph" w:styleId="TOC5">
    <w:name w:val="toc 5"/>
    <w:basedOn w:val="Normal"/>
    <w:next w:val="Normal"/>
    <w:autoRedefine/>
    <w:semiHidden/>
    <w:rsid w:val="00ED69B8"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D69B8"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D69B8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D69B8"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D69B8"/>
    <w:pPr>
      <w:ind w:left="1920"/>
    </w:pPr>
    <w:rPr>
      <w:sz w:val="24"/>
      <w:szCs w:val="24"/>
    </w:rPr>
  </w:style>
  <w:style w:type="paragraph" w:customStyle="1" w:styleId="TOCHeading1">
    <w:name w:val="TOC Heading 1"/>
    <w:basedOn w:val="Heading1"/>
    <w:next w:val="Normal"/>
    <w:rsid w:val="00ED69B8"/>
    <w:pPr>
      <w:tabs>
        <w:tab w:val="num" w:pos="432"/>
      </w:tabs>
      <w:ind w:left="432" w:hanging="432"/>
      <w:outlineLvl w:val="9"/>
    </w:pPr>
  </w:style>
  <w:style w:type="paragraph" w:customStyle="1" w:styleId="todo">
    <w:name w:val="todo"/>
    <w:basedOn w:val="Normal"/>
    <w:rsid w:val="00ED69B8"/>
    <w:rPr>
      <w:rFonts w:cs="Arial"/>
      <w:b/>
      <w:bCs/>
      <w:sz w:val="18"/>
      <w:szCs w:val="18"/>
    </w:rPr>
  </w:style>
  <w:style w:type="paragraph" w:customStyle="1" w:styleId="Doctitle">
    <w:name w:val="Doc title"/>
    <w:basedOn w:val="Heading1"/>
    <w:autoRedefine/>
    <w:qFormat/>
    <w:rsid w:val="00C958E0"/>
    <w:pPr>
      <w:spacing w:after="240"/>
      <w:jc w:val="right"/>
    </w:pPr>
    <w:rPr>
      <w:rFonts w:cs="Times New Roman"/>
      <w:szCs w:val="48"/>
    </w:rPr>
  </w:style>
  <w:style w:type="paragraph" w:customStyle="1" w:styleId="Docsubtitle">
    <w:name w:val="Doc subtitle"/>
    <w:basedOn w:val="Heading1"/>
    <w:autoRedefine/>
    <w:qFormat/>
    <w:rsid w:val="005A7CA9"/>
    <w:pPr>
      <w:jc w:val="right"/>
    </w:pPr>
    <w:rPr>
      <w:rFonts w:ascii="Arial" w:hAnsi="Arial" w:cs="Times New Roman"/>
      <w:b/>
      <w:bCs/>
      <w:color w:val="auto"/>
      <w:sz w:val="32"/>
      <w:szCs w:val="20"/>
    </w:rPr>
  </w:style>
  <w:style w:type="paragraph" w:customStyle="1" w:styleId="HeadingRunIn">
    <w:name w:val="HeadingRunIn"/>
    <w:next w:val="Normal"/>
    <w:rsid w:val="007A27DF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footnote reference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87"/>
    <w:pPr>
      <w:spacing w:before="60"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qFormat/>
    <w:rsid w:val="005A7CA9"/>
    <w:pPr>
      <w:pBdr>
        <w:bottom w:val="single" w:sz="4" w:space="1" w:color="auto"/>
      </w:pBdr>
      <w:spacing w:before="0" w:after="720"/>
      <w:outlineLvl w:val="0"/>
    </w:pPr>
    <w:rPr>
      <w:rFonts w:ascii="Arial Black" w:hAnsi="Arial Black" w:cs="Arial"/>
      <w:color w:val="F79646" w:themeColor="accent6"/>
      <w:sz w:val="48"/>
      <w:szCs w:val="40"/>
    </w:rPr>
  </w:style>
  <w:style w:type="paragraph" w:styleId="Heading2">
    <w:name w:val="heading 2"/>
    <w:basedOn w:val="Normal"/>
    <w:next w:val="Normal"/>
    <w:qFormat/>
    <w:rsid w:val="00ED69B8"/>
    <w:pPr>
      <w:keepNext/>
      <w:spacing w:after="6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ED69B8"/>
    <w:pPr>
      <w:keepNext/>
      <w:spacing w:before="40" w:after="40"/>
      <w:outlineLvl w:val="2"/>
    </w:pPr>
    <w:rPr>
      <w:b/>
      <w:color w:val="003366"/>
      <w:sz w:val="24"/>
    </w:rPr>
  </w:style>
  <w:style w:type="paragraph" w:styleId="Heading4">
    <w:name w:val="heading 4"/>
    <w:basedOn w:val="Normal"/>
    <w:next w:val="Normal"/>
    <w:qFormat/>
    <w:rsid w:val="00ED69B8"/>
    <w:pPr>
      <w:keepNext/>
      <w:spacing w:before="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ED69B8"/>
    <w:pPr>
      <w:keepNext/>
      <w:numPr>
        <w:ilvl w:val="4"/>
        <w:numId w:val="21"/>
      </w:numPr>
      <w:spacing w:before="100" w:beforeAutospacing="1" w:after="100" w:afterAutospacing="1"/>
      <w:ind w:right="-446"/>
      <w:outlineLvl w:val="4"/>
    </w:pPr>
    <w:rPr>
      <w:bCs/>
    </w:rPr>
  </w:style>
  <w:style w:type="paragraph" w:styleId="Heading6">
    <w:name w:val="heading 6"/>
    <w:basedOn w:val="Normal"/>
    <w:next w:val="Normal"/>
    <w:link w:val="Heading6Char"/>
    <w:qFormat/>
    <w:rsid w:val="00ED69B8"/>
    <w:pPr>
      <w:keepNext/>
      <w:numPr>
        <w:ilvl w:val="5"/>
        <w:numId w:val="21"/>
      </w:numPr>
      <w:spacing w:before="100" w:beforeAutospacing="1" w:after="100" w:afterAutospacing="1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D69B8"/>
    <w:pPr>
      <w:numPr>
        <w:ilvl w:val="6"/>
        <w:numId w:val="21"/>
      </w:numPr>
      <w:spacing w:before="100" w:beforeAutospacing="1" w:after="100" w:afterAutospacing="1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ED69B8"/>
    <w:pPr>
      <w:numPr>
        <w:ilvl w:val="7"/>
        <w:numId w:val="21"/>
      </w:numPr>
      <w:spacing w:before="100" w:beforeAutospacing="1" w:after="100" w:afterAutospacing="1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D69B8"/>
    <w:pPr>
      <w:numPr>
        <w:ilvl w:val="8"/>
        <w:numId w:val="21"/>
      </w:numPr>
      <w:spacing w:before="100" w:beforeAutospacing="1" w:after="100" w:afterAutospacing="1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styleId="Hyperlink">
    <w:name w:val="Hyperlink"/>
    <w:basedOn w:val="DefaultParagraphFont"/>
    <w:uiPriority w:val="99"/>
    <w:rsid w:val="00ED69B8"/>
    <w:rPr>
      <w:color w:val="0000FF"/>
      <w:u w:val="single"/>
    </w:rPr>
  </w:style>
  <w:style w:type="character" w:customStyle="1" w:styleId="a">
    <w:name w:val="Маркеры списка"/>
    <w:rPr>
      <w:rFonts w:ascii="OpenSymbol" w:eastAsia="OpenSymbol" w:hAnsi="OpenSymbol" w:cs="OpenSymbol"/>
    </w:rPr>
  </w:style>
  <w:style w:type="character" w:customStyle="1" w:styleId="BalloonTextChar">
    <w:name w:val="Balloon Text Char"/>
    <w:rPr>
      <w:rFonts w:ascii="Tahoma" w:eastAsia="SimSun" w:hAnsi="Tahoma" w:cs="Mangal"/>
      <w:kern w:val="1"/>
      <w:sz w:val="16"/>
      <w:szCs w:val="14"/>
      <w:lang w:val="ru-RU" w:eastAsia="hi-IN" w:bidi="hi-IN"/>
    </w:rPr>
  </w:style>
  <w:style w:type="paragraph" w:customStyle="1" w:styleId="a0">
    <w:name w:val="Заголовок"/>
    <w:basedOn w:val="Normal"/>
    <w:next w:val="BodyText"/>
    <w:pPr>
      <w:keepNext/>
      <w:spacing w:before="24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link w:val="BodyTextChar"/>
    <w:rsid w:val="00ED69B8"/>
    <w:pPr>
      <w:spacing w:after="0"/>
    </w:pPr>
    <w:rPr>
      <w:i/>
      <w:iCs/>
      <w:szCs w:val="24"/>
    </w:rPr>
  </w:style>
  <w:style w:type="paragraph" w:styleId="List">
    <w:name w:val="List"/>
    <w:basedOn w:val="Normal"/>
    <w:rsid w:val="00ED69B8"/>
    <w:pPr>
      <w:ind w:left="360" w:hanging="360"/>
    </w:pPr>
  </w:style>
  <w:style w:type="paragraph" w:customStyle="1" w:styleId="a1">
    <w:name w:val="Название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a2">
    <w:name w:val="Указатель"/>
    <w:basedOn w:val="Normal"/>
    <w:pPr>
      <w:suppressLineNumbers/>
    </w:pPr>
    <w:rPr>
      <w:rFonts w:cs="Mangal"/>
    </w:rPr>
  </w:style>
  <w:style w:type="paragraph" w:customStyle="1" w:styleId="a3">
    <w:name w:val="Текст в заданном формате"/>
    <w:basedOn w:val="Normal"/>
    <w:pPr>
      <w:spacing w:before="0" w:after="0"/>
    </w:pPr>
    <w:rPr>
      <w:rFonts w:ascii="Courier New" w:eastAsia="NSimSun" w:hAnsi="Courier New" w:cs="Courier New"/>
    </w:rPr>
  </w:style>
  <w:style w:type="paragraph" w:styleId="BalloonText">
    <w:name w:val="Balloon Text"/>
    <w:basedOn w:val="Normal"/>
    <w:rsid w:val="00ED69B8"/>
    <w:rPr>
      <w:rFonts w:ascii="Tahoma" w:hAnsi="Tahoma" w:cs="Tahoma"/>
      <w:sz w:val="16"/>
      <w:szCs w:val="16"/>
    </w:rPr>
  </w:style>
  <w:style w:type="paragraph" w:customStyle="1" w:styleId="a4">
    <w:name w:val="Содержимое таблицы"/>
    <w:basedOn w:val="Normal"/>
    <w:rsid w:val="00D73774"/>
    <w:pPr>
      <w:suppressLineNumbers/>
    </w:pPr>
    <w:rPr>
      <w:rFonts w:eastAsia="Arial Unicode MS"/>
      <w:lang w:eastAsia="ar-SA"/>
    </w:rPr>
  </w:style>
  <w:style w:type="paragraph" w:styleId="TOCHeading">
    <w:name w:val="TOC Heading"/>
    <w:basedOn w:val="Heading1"/>
    <w:next w:val="Normal"/>
    <w:autoRedefine/>
    <w:uiPriority w:val="39"/>
    <w:qFormat/>
    <w:rsid w:val="00C04EC5"/>
    <w:pPr>
      <w:keepLines/>
      <w:spacing w:after="960" w:line="276" w:lineRule="auto"/>
      <w:outlineLvl w:val="9"/>
    </w:pPr>
    <w:rPr>
      <w:rFonts w:eastAsia="MS Gothic" w:cs="Times New Roman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82497E"/>
    <w:pPr>
      <w:tabs>
        <w:tab w:val="left" w:pos="720"/>
        <w:tab w:val="right" w:leader="dot" w:pos="8820"/>
      </w:tabs>
    </w:pPr>
    <w:rPr>
      <w:rFonts w:ascii="Arial Black" w:hAnsi="Arial Black" w:cs="Arial"/>
      <w:noProof/>
      <w:sz w:val="24"/>
      <w:szCs w:val="18"/>
    </w:rPr>
  </w:style>
  <w:style w:type="paragraph" w:styleId="TOC2">
    <w:name w:val="toc 2"/>
    <w:basedOn w:val="Normal"/>
    <w:next w:val="Normal"/>
    <w:autoRedefine/>
    <w:uiPriority w:val="39"/>
    <w:rsid w:val="00ED69B8"/>
    <w:pPr>
      <w:tabs>
        <w:tab w:val="left" w:pos="960"/>
        <w:tab w:val="right" w:leader="dot" w:pos="8820"/>
      </w:tabs>
      <w:ind w:left="200"/>
    </w:pPr>
    <w:rPr>
      <w:rFonts w:cs="Arial"/>
      <w:noProof/>
    </w:rPr>
  </w:style>
  <w:style w:type="paragraph" w:customStyle="1" w:styleId="AppendHead1">
    <w:name w:val="Append Head 1"/>
    <w:next w:val="BodyText"/>
    <w:autoRedefine/>
    <w:rsid w:val="00ED69B8"/>
    <w:pPr>
      <w:keepNext/>
      <w:widowControl w:val="0"/>
      <w:tabs>
        <w:tab w:val="left" w:pos="1440"/>
        <w:tab w:val="num" w:pos="2520"/>
      </w:tabs>
      <w:spacing w:before="240" w:after="240" w:line="440" w:lineRule="exact"/>
      <w:ind w:left="2520" w:hanging="2520"/>
    </w:pPr>
    <w:rPr>
      <w:rFonts w:ascii="Arial" w:hAnsi="Arial"/>
      <w:b/>
      <w:sz w:val="36"/>
    </w:rPr>
  </w:style>
  <w:style w:type="paragraph" w:customStyle="1" w:styleId="AppendHead2">
    <w:name w:val="Append Head 2#"/>
    <w:basedOn w:val="AppendHead1"/>
    <w:next w:val="BodyText"/>
    <w:autoRedefine/>
    <w:rsid w:val="00ED69B8"/>
    <w:pPr>
      <w:numPr>
        <w:ilvl w:val="1"/>
      </w:numPr>
      <w:pBdr>
        <w:top w:val="single" w:sz="6" w:space="0" w:color="auto"/>
      </w:pBdr>
      <w:tabs>
        <w:tab w:val="clear" w:pos="1440"/>
        <w:tab w:val="num" w:pos="360"/>
        <w:tab w:val="num" w:pos="1080"/>
        <w:tab w:val="num" w:pos="2520"/>
      </w:tabs>
      <w:spacing w:line="340" w:lineRule="exact"/>
      <w:ind w:left="1080" w:hanging="720"/>
    </w:pPr>
    <w:rPr>
      <w:sz w:val="28"/>
    </w:rPr>
  </w:style>
  <w:style w:type="paragraph" w:customStyle="1" w:styleId="AppendHead3">
    <w:name w:val="Append Head 3#"/>
    <w:next w:val="BodyText"/>
    <w:rsid w:val="00ED69B8"/>
    <w:pPr>
      <w:keepNext/>
      <w:widowControl w:val="0"/>
      <w:tabs>
        <w:tab w:val="num" w:pos="1620"/>
      </w:tabs>
      <w:spacing w:before="240" w:after="240" w:line="280" w:lineRule="exact"/>
      <w:ind w:left="1627" w:hanging="907"/>
    </w:pPr>
    <w:rPr>
      <w:rFonts w:ascii="Arial" w:hAnsi="Arial"/>
      <w:b/>
      <w:sz w:val="24"/>
    </w:rPr>
  </w:style>
  <w:style w:type="paragraph" w:styleId="BlockText">
    <w:name w:val="Block Text"/>
    <w:basedOn w:val="Normal"/>
    <w:rsid w:val="00ED69B8"/>
    <w:pPr>
      <w:ind w:left="1440" w:right="1440"/>
    </w:pPr>
  </w:style>
  <w:style w:type="paragraph" w:styleId="BodyText2">
    <w:name w:val="Body Text 2"/>
    <w:basedOn w:val="Normal"/>
    <w:link w:val="BodyText2Char"/>
    <w:rsid w:val="00ED69B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69B8"/>
    <w:rPr>
      <w:sz w:val="22"/>
    </w:rPr>
  </w:style>
  <w:style w:type="paragraph" w:customStyle="1" w:styleId="Default">
    <w:name w:val="Default"/>
    <w:rsid w:val="00ED69B8"/>
    <w:pPr>
      <w:autoSpaceDE w:val="0"/>
      <w:autoSpaceDN w:val="0"/>
      <w:adjustRightInd w:val="0"/>
    </w:pPr>
    <w:rPr>
      <w:rFonts w:ascii="Arial,Bold" w:hAnsi="Arial,Bold"/>
    </w:rPr>
  </w:style>
  <w:style w:type="paragraph" w:styleId="BodyText3">
    <w:name w:val="Body Text 3"/>
    <w:basedOn w:val="Default"/>
    <w:next w:val="Default"/>
    <w:link w:val="BodyText3Char"/>
    <w:rsid w:val="00ED69B8"/>
    <w:pPr>
      <w:spacing w:after="120"/>
    </w:pPr>
    <w:rPr>
      <w:szCs w:val="24"/>
    </w:rPr>
  </w:style>
  <w:style w:type="character" w:customStyle="1" w:styleId="BodyText3Char">
    <w:name w:val="Body Text 3 Char"/>
    <w:basedOn w:val="DefaultParagraphFont"/>
    <w:link w:val="BodyText3"/>
    <w:rsid w:val="00ED69B8"/>
    <w:rPr>
      <w:rFonts w:ascii="Arial,Bold" w:hAnsi="Arial,Bold"/>
      <w:szCs w:val="24"/>
    </w:rPr>
  </w:style>
  <w:style w:type="paragraph" w:styleId="BodyTextFirstIndent">
    <w:name w:val="Body Text First Indent"/>
    <w:basedOn w:val="BodyText"/>
    <w:link w:val="BodyTextFirstIndentChar"/>
    <w:rsid w:val="00ED69B8"/>
    <w:pPr>
      <w:spacing w:after="120"/>
      <w:ind w:firstLine="210"/>
    </w:pPr>
    <w:rPr>
      <w:i w:val="0"/>
      <w:iCs w:val="0"/>
      <w:szCs w:val="20"/>
    </w:rPr>
  </w:style>
  <w:style w:type="character" w:customStyle="1" w:styleId="BodyTextChar">
    <w:name w:val="Body Text Char"/>
    <w:basedOn w:val="DefaultParagraphFont"/>
    <w:link w:val="BodyText"/>
    <w:rsid w:val="00ED69B8"/>
    <w:rPr>
      <w:i/>
      <w:iCs/>
      <w:sz w:val="22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ED69B8"/>
    <w:rPr>
      <w:i w:val="0"/>
      <w:iCs w:val="0"/>
      <w:sz w:val="22"/>
      <w:szCs w:val="24"/>
    </w:rPr>
  </w:style>
  <w:style w:type="paragraph" w:styleId="BodyTextIndent">
    <w:name w:val="Body Text Indent"/>
    <w:basedOn w:val="Normal"/>
    <w:link w:val="BodyTextIndentChar"/>
    <w:rsid w:val="00ED69B8"/>
    <w:pPr>
      <w:spacing w:before="0"/>
      <w:ind w:left="36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D69B8"/>
    <w:rPr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rsid w:val="00ED69B8"/>
    <w:pPr>
      <w:ind w:firstLine="210"/>
    </w:pPr>
    <w:rPr>
      <w:szCs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ED69B8"/>
    <w:rPr>
      <w:sz w:val="22"/>
      <w:szCs w:val="24"/>
    </w:rPr>
  </w:style>
  <w:style w:type="paragraph" w:styleId="BodyTextIndent2">
    <w:name w:val="Body Text Indent 2"/>
    <w:basedOn w:val="Normal"/>
    <w:link w:val="BodyTextIndent2Char"/>
    <w:rsid w:val="00ED69B8"/>
    <w:pPr>
      <w:ind w:left="1440" w:hanging="720"/>
    </w:pPr>
  </w:style>
  <w:style w:type="character" w:customStyle="1" w:styleId="BodyTextIndent2Char">
    <w:name w:val="Body Text Indent 2 Char"/>
    <w:basedOn w:val="DefaultParagraphFont"/>
    <w:link w:val="BodyTextIndent2"/>
    <w:rsid w:val="00ED69B8"/>
    <w:rPr>
      <w:sz w:val="22"/>
    </w:rPr>
  </w:style>
  <w:style w:type="paragraph" w:styleId="BodyTextIndent3">
    <w:name w:val="Body Text Indent 3"/>
    <w:basedOn w:val="Normal"/>
    <w:link w:val="BodyTextIndent3Char"/>
    <w:rsid w:val="00ED69B8"/>
    <w:pPr>
      <w:ind w:left="720" w:hanging="720"/>
    </w:pPr>
  </w:style>
  <w:style w:type="character" w:customStyle="1" w:styleId="BodyTextIndent3Char">
    <w:name w:val="Body Text Indent 3 Char"/>
    <w:basedOn w:val="DefaultParagraphFont"/>
    <w:link w:val="BodyTextIndent3"/>
    <w:rsid w:val="00ED69B8"/>
    <w:rPr>
      <w:sz w:val="22"/>
    </w:rPr>
  </w:style>
  <w:style w:type="paragraph" w:customStyle="1" w:styleId="tablehead">
    <w:name w:val="table head"/>
    <w:basedOn w:val="Normal"/>
    <w:rsid w:val="00ED69B8"/>
    <w:rPr>
      <w:b/>
      <w:bCs/>
      <w:sz w:val="18"/>
    </w:rPr>
  </w:style>
  <w:style w:type="paragraph" w:styleId="Caption">
    <w:name w:val="caption"/>
    <w:basedOn w:val="tablehead"/>
    <w:next w:val="Normal"/>
    <w:qFormat/>
    <w:rsid w:val="00ED69B8"/>
    <w:pPr>
      <w:spacing w:before="120"/>
      <w:jc w:val="center"/>
    </w:pPr>
  </w:style>
  <w:style w:type="paragraph" w:styleId="Closing">
    <w:name w:val="Closing"/>
    <w:basedOn w:val="Normal"/>
    <w:link w:val="ClosingChar"/>
    <w:rsid w:val="00ED69B8"/>
    <w:pPr>
      <w:ind w:left="4320"/>
    </w:pPr>
  </w:style>
  <w:style w:type="character" w:customStyle="1" w:styleId="ClosingChar">
    <w:name w:val="Closing Char"/>
    <w:basedOn w:val="DefaultParagraphFont"/>
    <w:link w:val="Closing"/>
    <w:rsid w:val="00ED69B8"/>
    <w:rPr>
      <w:sz w:val="22"/>
    </w:rPr>
  </w:style>
  <w:style w:type="paragraph" w:customStyle="1" w:styleId="TableBody">
    <w:name w:val="Table Body"/>
    <w:basedOn w:val="Normal"/>
    <w:rsid w:val="00ED69B8"/>
    <w:rPr>
      <w:sz w:val="18"/>
    </w:rPr>
  </w:style>
  <w:style w:type="paragraph" w:customStyle="1" w:styleId="Code">
    <w:name w:val="Code"/>
    <w:basedOn w:val="TableBody"/>
    <w:rsid w:val="00ED69B8"/>
    <w:pPr>
      <w:spacing w:before="0" w:after="0"/>
      <w:ind w:left="720"/>
    </w:pPr>
    <w:rPr>
      <w:rFonts w:ascii="Courier New" w:hAnsi="Courier New"/>
      <w:sz w:val="20"/>
    </w:rPr>
  </w:style>
  <w:style w:type="character" w:customStyle="1" w:styleId="codefont">
    <w:name w:val="codefont"/>
    <w:basedOn w:val="DefaultParagraphFont"/>
    <w:rsid w:val="00ED69B8"/>
  </w:style>
  <w:style w:type="character" w:styleId="CommentReference">
    <w:name w:val="annotation reference"/>
    <w:basedOn w:val="DefaultParagraphFont"/>
    <w:semiHidden/>
    <w:rsid w:val="00ED69B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D69B8"/>
  </w:style>
  <w:style w:type="character" w:customStyle="1" w:styleId="CommentTextChar">
    <w:name w:val="Comment Text Char"/>
    <w:basedOn w:val="DefaultParagraphFont"/>
    <w:link w:val="CommentText"/>
    <w:semiHidden/>
    <w:rsid w:val="00ED69B8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6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69B8"/>
    <w:rPr>
      <w:b/>
      <w:bCs/>
      <w:sz w:val="22"/>
    </w:rPr>
  </w:style>
  <w:style w:type="paragraph" w:styleId="Date">
    <w:name w:val="Date"/>
    <w:basedOn w:val="Default"/>
    <w:next w:val="Default"/>
    <w:link w:val="DateChar"/>
    <w:rsid w:val="00ED69B8"/>
    <w:rPr>
      <w:szCs w:val="24"/>
    </w:rPr>
  </w:style>
  <w:style w:type="character" w:customStyle="1" w:styleId="DateChar">
    <w:name w:val="Date Char"/>
    <w:basedOn w:val="DefaultParagraphFont"/>
    <w:link w:val="Date"/>
    <w:rsid w:val="00ED69B8"/>
    <w:rPr>
      <w:rFonts w:ascii="Arial,Bold" w:hAnsi="Arial,Bold"/>
      <w:szCs w:val="24"/>
    </w:rPr>
  </w:style>
  <w:style w:type="paragraph" w:customStyle="1" w:styleId="disclaimer">
    <w:name w:val="disclaimer"/>
    <w:basedOn w:val="Normal"/>
    <w:rsid w:val="00ED69B8"/>
    <w:pPr>
      <w:jc w:val="center"/>
    </w:pPr>
    <w:rPr>
      <w:sz w:val="16"/>
    </w:rPr>
  </w:style>
  <w:style w:type="paragraph" w:styleId="DocumentMap">
    <w:name w:val="Document Map"/>
    <w:basedOn w:val="Normal"/>
    <w:link w:val="DocumentMapChar"/>
    <w:semiHidden/>
    <w:rsid w:val="00ED69B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69B8"/>
    <w:rPr>
      <w:rFonts w:ascii="Tahoma" w:hAnsi="Tahoma" w:cs="Tahoma"/>
      <w:sz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ED69B8"/>
  </w:style>
  <w:style w:type="character" w:customStyle="1" w:styleId="E-mailSignatureChar">
    <w:name w:val="E-mail Signature Char"/>
    <w:basedOn w:val="DefaultParagraphFont"/>
    <w:link w:val="E-mailSignature"/>
    <w:rsid w:val="00ED69B8"/>
    <w:rPr>
      <w:sz w:val="22"/>
    </w:rPr>
  </w:style>
  <w:style w:type="paragraph" w:styleId="EndnoteText">
    <w:name w:val="endnote text"/>
    <w:basedOn w:val="Normal"/>
    <w:link w:val="EndnoteTextChar"/>
    <w:semiHidden/>
    <w:rsid w:val="00ED69B8"/>
  </w:style>
  <w:style w:type="character" w:customStyle="1" w:styleId="EndnoteTextChar">
    <w:name w:val="Endnote Text Char"/>
    <w:basedOn w:val="DefaultParagraphFont"/>
    <w:link w:val="EndnoteText"/>
    <w:semiHidden/>
    <w:rsid w:val="00ED69B8"/>
  </w:style>
  <w:style w:type="paragraph" w:styleId="EnvelopeAddress">
    <w:name w:val="envelope address"/>
    <w:basedOn w:val="Normal"/>
    <w:rsid w:val="00ED69B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ED69B8"/>
    <w:rPr>
      <w:rFonts w:cs="Arial"/>
    </w:rPr>
  </w:style>
  <w:style w:type="character" w:styleId="FollowedHyperlink">
    <w:name w:val="FollowedHyperlink"/>
    <w:basedOn w:val="DefaultParagraphFont"/>
    <w:rsid w:val="00ED69B8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ED6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9B8"/>
    <w:rPr>
      <w:sz w:val="22"/>
    </w:rPr>
  </w:style>
  <w:style w:type="paragraph" w:styleId="FootnoteText">
    <w:name w:val="footnote text"/>
    <w:basedOn w:val="Normal"/>
    <w:link w:val="FootnoteTextChar"/>
    <w:semiHidden/>
    <w:rsid w:val="00ED69B8"/>
  </w:style>
  <w:style w:type="character" w:customStyle="1" w:styleId="FootnoteTextChar">
    <w:name w:val="Footnote Text Char"/>
    <w:basedOn w:val="DefaultParagraphFont"/>
    <w:link w:val="FootnoteText"/>
    <w:semiHidden/>
    <w:rsid w:val="00ED69B8"/>
  </w:style>
  <w:style w:type="paragraph" w:customStyle="1" w:styleId="FrontPageTitle">
    <w:name w:val="Front Page Title"/>
    <w:basedOn w:val="Normal"/>
    <w:rsid w:val="00ED69B8"/>
    <w:pPr>
      <w:spacing w:before="15"/>
      <w:jc w:val="right"/>
    </w:pPr>
    <w:rPr>
      <w:iCs/>
      <w:position w:val="6"/>
      <w:sz w:val="40"/>
    </w:rPr>
  </w:style>
  <w:style w:type="paragraph" w:styleId="Header">
    <w:name w:val="header"/>
    <w:basedOn w:val="Normal"/>
    <w:link w:val="HeaderChar"/>
    <w:rsid w:val="00ED6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69B8"/>
    <w:rPr>
      <w:sz w:val="22"/>
    </w:rPr>
  </w:style>
  <w:style w:type="paragraph" w:customStyle="1" w:styleId="Header1">
    <w:name w:val="Header1"/>
    <w:basedOn w:val="Normal"/>
    <w:rsid w:val="00ED69B8"/>
    <w:pPr>
      <w:tabs>
        <w:tab w:val="left" w:pos="2160"/>
        <w:tab w:val="center" w:pos="4680"/>
        <w:tab w:val="left" w:pos="7200"/>
        <w:tab w:val="right" w:pos="9360"/>
      </w:tabs>
    </w:pPr>
    <w:rPr>
      <w:rFonts w:ascii="Verdana" w:hAnsi="Verdana"/>
      <w:b/>
      <w:color w:val="C0C0C0"/>
      <w:u w:val="single"/>
    </w:rPr>
  </w:style>
  <w:style w:type="character" w:customStyle="1" w:styleId="Heading1Char">
    <w:name w:val="Heading 1 Char"/>
    <w:basedOn w:val="DefaultParagraphFont"/>
    <w:link w:val="Heading1"/>
    <w:rsid w:val="005A7CA9"/>
    <w:rPr>
      <w:rFonts w:ascii="Arial Black" w:hAnsi="Arial Black" w:cs="Arial"/>
      <w:color w:val="F79646" w:themeColor="accent6"/>
      <w:sz w:val="48"/>
      <w:szCs w:val="40"/>
    </w:rPr>
  </w:style>
  <w:style w:type="character" w:customStyle="1" w:styleId="Heading3Char">
    <w:name w:val="Heading 3 Char"/>
    <w:basedOn w:val="DefaultParagraphFont"/>
    <w:link w:val="Heading3"/>
    <w:rsid w:val="00ED69B8"/>
    <w:rPr>
      <w:rFonts w:ascii="Arial" w:hAnsi="Arial"/>
      <w:b/>
      <w:color w:val="003366"/>
      <w:sz w:val="24"/>
    </w:rPr>
  </w:style>
  <w:style w:type="character" w:customStyle="1" w:styleId="Heading5Char">
    <w:name w:val="Heading 5 Char"/>
    <w:basedOn w:val="DefaultParagraphFont"/>
    <w:link w:val="Heading5"/>
    <w:rsid w:val="00ED69B8"/>
    <w:rPr>
      <w:bCs/>
      <w:sz w:val="22"/>
    </w:rPr>
  </w:style>
  <w:style w:type="character" w:customStyle="1" w:styleId="Heading6Char">
    <w:name w:val="Heading 6 Char"/>
    <w:basedOn w:val="DefaultParagraphFont"/>
    <w:link w:val="Heading6"/>
    <w:rsid w:val="00ED69B8"/>
    <w:rPr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D69B8"/>
    <w:rPr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ED69B8"/>
    <w:rPr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ED69B8"/>
    <w:rPr>
      <w:rFonts w:cs="Arial"/>
      <w:sz w:val="22"/>
      <w:szCs w:val="22"/>
    </w:rPr>
  </w:style>
  <w:style w:type="paragraph" w:styleId="HTMLAddress">
    <w:name w:val="HTML Address"/>
    <w:basedOn w:val="Normal"/>
    <w:link w:val="HTMLAddressChar"/>
    <w:rsid w:val="00ED69B8"/>
    <w:pPr>
      <w:spacing w:before="0" w:after="0"/>
    </w:pPr>
    <w:rPr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ED69B8"/>
    <w:rPr>
      <w:i/>
      <w:iCs/>
      <w:sz w:val="22"/>
      <w:szCs w:val="24"/>
    </w:rPr>
  </w:style>
  <w:style w:type="paragraph" w:styleId="HTMLPreformatted">
    <w:name w:val="HTML Preformatted"/>
    <w:basedOn w:val="Normal"/>
    <w:link w:val="HTMLPreformattedChar"/>
    <w:rsid w:val="00ED69B8"/>
    <w:pPr>
      <w:spacing w:before="0"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ED69B8"/>
    <w:rPr>
      <w:rFonts w:ascii="Courier New" w:hAnsi="Courier New" w:cs="Courier New"/>
      <w:sz w:val="22"/>
    </w:rPr>
  </w:style>
  <w:style w:type="paragraph" w:styleId="Index1">
    <w:name w:val="index 1"/>
    <w:basedOn w:val="Normal"/>
    <w:next w:val="Normal"/>
    <w:autoRedefine/>
    <w:semiHidden/>
    <w:rsid w:val="00ED69B8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ED69B8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ED69B8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ED69B8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ED69B8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ED69B8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ED69B8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ED69B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ED69B8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ED69B8"/>
    <w:rPr>
      <w:rFonts w:cs="Arial"/>
      <w:b/>
      <w:bCs/>
    </w:rPr>
  </w:style>
  <w:style w:type="character" w:customStyle="1" w:styleId="interiorterm">
    <w:name w:val="interiorterm"/>
    <w:basedOn w:val="DefaultParagraphFont"/>
    <w:rsid w:val="00ED69B8"/>
    <w:rPr>
      <w:rFonts w:ascii="Arial" w:hAnsi="Arial" w:cs="Arial" w:hint="default"/>
      <w:b/>
      <w:bCs/>
      <w:i w:val="0"/>
      <w:iCs w:val="0"/>
      <w:color w:val="192D69"/>
      <w:sz w:val="18"/>
      <w:szCs w:val="18"/>
    </w:rPr>
  </w:style>
  <w:style w:type="paragraph" w:styleId="List2">
    <w:name w:val="List 2"/>
    <w:basedOn w:val="Normal"/>
    <w:rsid w:val="00ED69B8"/>
    <w:pPr>
      <w:spacing w:before="0" w:after="0"/>
      <w:ind w:left="720" w:hanging="360"/>
    </w:pPr>
    <w:rPr>
      <w:szCs w:val="24"/>
    </w:rPr>
  </w:style>
  <w:style w:type="paragraph" w:styleId="List3">
    <w:name w:val="List 3"/>
    <w:basedOn w:val="Normal"/>
    <w:rsid w:val="00ED69B8"/>
    <w:pPr>
      <w:ind w:left="1080" w:hanging="360"/>
    </w:pPr>
  </w:style>
  <w:style w:type="paragraph" w:styleId="List4">
    <w:name w:val="List 4"/>
    <w:basedOn w:val="Normal"/>
    <w:rsid w:val="00ED69B8"/>
    <w:pPr>
      <w:ind w:left="1440" w:hanging="360"/>
    </w:pPr>
  </w:style>
  <w:style w:type="paragraph" w:styleId="List5">
    <w:name w:val="List 5"/>
    <w:basedOn w:val="Normal"/>
    <w:rsid w:val="00ED69B8"/>
    <w:pPr>
      <w:ind w:left="1800" w:hanging="360"/>
    </w:pPr>
  </w:style>
  <w:style w:type="paragraph" w:styleId="ListBullet">
    <w:name w:val="List Bullet"/>
    <w:basedOn w:val="Normal"/>
    <w:rsid w:val="00ED69B8"/>
    <w:pPr>
      <w:numPr>
        <w:numId w:val="23"/>
      </w:numPr>
    </w:pPr>
  </w:style>
  <w:style w:type="paragraph" w:styleId="ListBullet2">
    <w:name w:val="List Bullet 2"/>
    <w:basedOn w:val="Normal"/>
    <w:autoRedefine/>
    <w:rsid w:val="00ED69B8"/>
    <w:pPr>
      <w:tabs>
        <w:tab w:val="num" w:pos="720"/>
      </w:tabs>
      <w:ind w:left="720" w:hanging="360"/>
    </w:pPr>
    <w:rPr>
      <w:szCs w:val="24"/>
    </w:rPr>
  </w:style>
  <w:style w:type="paragraph" w:styleId="ListBullet3">
    <w:name w:val="List Bullet 3"/>
    <w:basedOn w:val="Normal"/>
    <w:autoRedefine/>
    <w:rsid w:val="00ED69B8"/>
    <w:pPr>
      <w:tabs>
        <w:tab w:val="num" w:pos="1080"/>
      </w:tabs>
      <w:ind w:left="1080" w:hanging="360"/>
    </w:pPr>
    <w:rPr>
      <w:szCs w:val="24"/>
    </w:rPr>
  </w:style>
  <w:style w:type="paragraph" w:styleId="ListBullet4">
    <w:name w:val="List Bullet 4"/>
    <w:basedOn w:val="Normal"/>
    <w:autoRedefine/>
    <w:rsid w:val="00ED69B8"/>
    <w:pPr>
      <w:tabs>
        <w:tab w:val="num" w:pos="1440"/>
      </w:tabs>
      <w:ind w:left="1440" w:hanging="360"/>
    </w:pPr>
    <w:rPr>
      <w:szCs w:val="24"/>
    </w:rPr>
  </w:style>
  <w:style w:type="paragraph" w:styleId="ListBullet5">
    <w:name w:val="List Bullet 5"/>
    <w:basedOn w:val="Normal"/>
    <w:autoRedefine/>
    <w:rsid w:val="00ED69B8"/>
    <w:pPr>
      <w:tabs>
        <w:tab w:val="num" w:pos="1800"/>
      </w:tabs>
      <w:ind w:left="1800" w:hanging="360"/>
    </w:pPr>
    <w:rPr>
      <w:szCs w:val="24"/>
    </w:rPr>
  </w:style>
  <w:style w:type="paragraph" w:styleId="ListContinue">
    <w:name w:val="List Continue"/>
    <w:basedOn w:val="Normal"/>
    <w:rsid w:val="00ED69B8"/>
    <w:pPr>
      <w:ind w:left="360"/>
    </w:pPr>
  </w:style>
  <w:style w:type="paragraph" w:styleId="ListContinue2">
    <w:name w:val="List Continue 2"/>
    <w:basedOn w:val="Normal"/>
    <w:rsid w:val="00ED69B8"/>
    <w:pPr>
      <w:ind w:left="720"/>
    </w:pPr>
  </w:style>
  <w:style w:type="paragraph" w:styleId="ListContinue3">
    <w:name w:val="List Continue 3"/>
    <w:basedOn w:val="Normal"/>
    <w:rsid w:val="00ED69B8"/>
    <w:pPr>
      <w:ind w:left="1080"/>
    </w:pPr>
  </w:style>
  <w:style w:type="paragraph" w:styleId="ListContinue4">
    <w:name w:val="List Continue 4"/>
    <w:basedOn w:val="Default"/>
    <w:next w:val="Default"/>
    <w:rsid w:val="00ED69B8"/>
    <w:pPr>
      <w:spacing w:after="120"/>
    </w:pPr>
    <w:rPr>
      <w:szCs w:val="24"/>
    </w:rPr>
  </w:style>
  <w:style w:type="paragraph" w:styleId="ListContinue5">
    <w:name w:val="List Continue 5"/>
    <w:basedOn w:val="Normal"/>
    <w:rsid w:val="00ED69B8"/>
    <w:pPr>
      <w:ind w:left="1800"/>
    </w:pPr>
  </w:style>
  <w:style w:type="paragraph" w:styleId="ListNumber">
    <w:name w:val="List Number"/>
    <w:basedOn w:val="Normal"/>
    <w:rsid w:val="00ED69B8"/>
    <w:pPr>
      <w:ind w:left="720" w:hanging="360"/>
    </w:pPr>
    <w:rPr>
      <w:szCs w:val="24"/>
    </w:rPr>
  </w:style>
  <w:style w:type="paragraph" w:styleId="ListNumber2">
    <w:name w:val="List Number 2"/>
    <w:basedOn w:val="Normal"/>
    <w:rsid w:val="00ED69B8"/>
    <w:pPr>
      <w:tabs>
        <w:tab w:val="num" w:pos="720"/>
      </w:tabs>
      <w:ind w:left="720" w:hanging="360"/>
    </w:pPr>
    <w:rPr>
      <w:szCs w:val="24"/>
    </w:rPr>
  </w:style>
  <w:style w:type="paragraph" w:styleId="ListNumber3">
    <w:name w:val="List Number 3"/>
    <w:basedOn w:val="Normal"/>
    <w:rsid w:val="00ED69B8"/>
    <w:pPr>
      <w:tabs>
        <w:tab w:val="num" w:pos="1080"/>
      </w:tabs>
      <w:ind w:left="1080" w:hanging="360"/>
    </w:pPr>
    <w:rPr>
      <w:szCs w:val="24"/>
    </w:rPr>
  </w:style>
  <w:style w:type="paragraph" w:styleId="ListNumber4">
    <w:name w:val="List Number 4"/>
    <w:basedOn w:val="Normal"/>
    <w:rsid w:val="00ED69B8"/>
    <w:pPr>
      <w:tabs>
        <w:tab w:val="num" w:pos="1440"/>
      </w:tabs>
      <w:ind w:left="1440" w:hanging="360"/>
    </w:pPr>
    <w:rPr>
      <w:szCs w:val="24"/>
    </w:rPr>
  </w:style>
  <w:style w:type="paragraph" w:styleId="ListNumber5">
    <w:name w:val="List Number 5"/>
    <w:basedOn w:val="Normal"/>
    <w:rsid w:val="00ED69B8"/>
    <w:pPr>
      <w:tabs>
        <w:tab w:val="num" w:pos="1800"/>
      </w:tabs>
      <w:ind w:left="1800" w:hanging="360"/>
    </w:pPr>
    <w:rPr>
      <w:szCs w:val="24"/>
    </w:rPr>
  </w:style>
  <w:style w:type="paragraph" w:styleId="ListParagraph">
    <w:name w:val="List Paragraph"/>
    <w:basedOn w:val="Normal"/>
    <w:uiPriority w:val="34"/>
    <w:qFormat/>
    <w:rsid w:val="00ED69B8"/>
    <w:pPr>
      <w:ind w:left="720"/>
    </w:pPr>
  </w:style>
  <w:style w:type="paragraph" w:customStyle="1" w:styleId="Machine">
    <w:name w:val="Machine"/>
    <w:basedOn w:val="Normal"/>
    <w:rsid w:val="00ED69B8"/>
    <w:pPr>
      <w:spacing w:before="0" w:after="0"/>
    </w:pPr>
    <w:rPr>
      <w:rFonts w:ascii="Courier New" w:hAnsi="Courier New" w:cs="Courier New"/>
      <w:szCs w:val="24"/>
    </w:rPr>
  </w:style>
  <w:style w:type="paragraph" w:styleId="MacroText">
    <w:name w:val="macro"/>
    <w:link w:val="MacroTextChar"/>
    <w:semiHidden/>
    <w:rsid w:val="00ED69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D69B8"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rsid w:val="00ED69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D69B8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ED69B8"/>
    <w:rPr>
      <w:sz w:val="24"/>
      <w:szCs w:val="24"/>
    </w:rPr>
  </w:style>
  <w:style w:type="paragraph" w:styleId="NormalIndent">
    <w:name w:val="Normal Indent"/>
    <w:basedOn w:val="Normal"/>
    <w:rsid w:val="00ED69B8"/>
    <w:pPr>
      <w:ind w:left="720"/>
    </w:pPr>
  </w:style>
  <w:style w:type="paragraph" w:customStyle="1" w:styleId="note">
    <w:name w:val="note"/>
    <w:basedOn w:val="Normal"/>
    <w:next w:val="Normal"/>
    <w:rsid w:val="00ED69B8"/>
    <w:pPr>
      <w:pBdr>
        <w:top w:val="single" w:sz="6" w:space="0" w:color="auto"/>
        <w:bottom w:val="single" w:sz="6" w:space="0" w:color="auto"/>
      </w:pBdr>
      <w:spacing w:before="120" w:after="240"/>
      <w:ind w:left="720" w:hanging="720"/>
    </w:pPr>
    <w:rPr>
      <w:rFonts w:cs="Arial"/>
      <w:szCs w:val="16"/>
    </w:rPr>
  </w:style>
  <w:style w:type="paragraph" w:styleId="NoteHeading">
    <w:name w:val="Note Heading"/>
    <w:basedOn w:val="Normal"/>
    <w:next w:val="Normal"/>
    <w:link w:val="NoteHeadingChar"/>
    <w:rsid w:val="00ED69B8"/>
  </w:style>
  <w:style w:type="character" w:customStyle="1" w:styleId="NoteHeadingChar">
    <w:name w:val="Note Heading Char"/>
    <w:basedOn w:val="DefaultParagraphFont"/>
    <w:link w:val="NoteHeading"/>
    <w:rsid w:val="00ED69B8"/>
    <w:rPr>
      <w:sz w:val="22"/>
    </w:rPr>
  </w:style>
  <w:style w:type="character" w:styleId="PageNumber">
    <w:name w:val="page number"/>
    <w:basedOn w:val="DefaultParagraphFont"/>
    <w:rsid w:val="00ED69B8"/>
  </w:style>
  <w:style w:type="paragraph" w:styleId="PlainText">
    <w:name w:val="Plain Text"/>
    <w:basedOn w:val="Normal"/>
    <w:link w:val="PlainTextChar"/>
    <w:rsid w:val="00ED69B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D69B8"/>
    <w:rPr>
      <w:rFonts w:ascii="Courier New" w:hAnsi="Courier New" w:cs="Courier New"/>
    </w:rPr>
  </w:style>
  <w:style w:type="paragraph" w:customStyle="1" w:styleId="PreHeading2">
    <w:name w:val="Pre Heading 2"/>
    <w:basedOn w:val="Heading2"/>
    <w:rsid w:val="00ED69B8"/>
    <w:pPr>
      <w:tabs>
        <w:tab w:val="num" w:pos="576"/>
      </w:tabs>
      <w:ind w:left="576" w:hanging="576"/>
      <w:outlineLvl w:val="9"/>
    </w:pPr>
  </w:style>
  <w:style w:type="paragraph" w:customStyle="1" w:styleId="Question">
    <w:name w:val="Question"/>
    <w:basedOn w:val="Normal"/>
    <w:rsid w:val="00ED69B8"/>
    <w:pPr>
      <w:spacing w:after="75"/>
    </w:pPr>
    <w:rPr>
      <w:rFonts w:ascii="Verdana" w:hAnsi="Verdana"/>
      <w:color w:val="FF0000"/>
    </w:rPr>
  </w:style>
  <w:style w:type="paragraph" w:customStyle="1" w:styleId="screenshot">
    <w:name w:val="screenshot"/>
    <w:basedOn w:val="Normal"/>
    <w:rsid w:val="00ED69B8"/>
    <w:pPr>
      <w:tabs>
        <w:tab w:val="num" w:pos="2160"/>
      </w:tabs>
      <w:ind w:left="1872" w:hanging="432"/>
    </w:pPr>
    <w:rPr>
      <w:b/>
      <w:sz w:val="16"/>
      <w:szCs w:val="24"/>
    </w:rPr>
  </w:style>
  <w:style w:type="paragraph" w:styleId="Signature">
    <w:name w:val="Signature"/>
    <w:basedOn w:val="Normal"/>
    <w:link w:val="SignatureChar"/>
    <w:rsid w:val="00ED69B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ED69B8"/>
    <w:rPr>
      <w:sz w:val="22"/>
    </w:rPr>
  </w:style>
  <w:style w:type="paragraph" w:styleId="Subtitle">
    <w:name w:val="Subtitle"/>
    <w:basedOn w:val="Normal"/>
    <w:link w:val="SubtitleChar"/>
    <w:qFormat/>
    <w:rsid w:val="00ED69B8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D69B8"/>
    <w:rPr>
      <w:rFonts w:ascii="Arial" w:hAnsi="Arial" w:cs="Arial"/>
      <w:sz w:val="24"/>
      <w:szCs w:val="24"/>
    </w:rPr>
  </w:style>
  <w:style w:type="paragraph" w:customStyle="1" w:styleId="Tablebody0">
    <w:name w:val="Table body"/>
    <w:basedOn w:val="Normal"/>
    <w:rsid w:val="00ED69B8"/>
    <w:rPr>
      <w:sz w:val="18"/>
    </w:rPr>
  </w:style>
  <w:style w:type="table" w:styleId="TableGrid">
    <w:name w:val="Table Grid"/>
    <w:basedOn w:val="TableNormal"/>
    <w:rsid w:val="00ED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0">
    <w:name w:val="Table Head"/>
    <w:basedOn w:val="Normal"/>
    <w:rsid w:val="00ED69B8"/>
    <w:rPr>
      <w:b/>
      <w:bCs/>
    </w:rPr>
  </w:style>
  <w:style w:type="paragraph" w:styleId="TableofAuthorities">
    <w:name w:val="table of authorities"/>
    <w:basedOn w:val="Normal"/>
    <w:next w:val="Normal"/>
    <w:semiHidden/>
    <w:rsid w:val="00ED69B8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ED69B8"/>
  </w:style>
  <w:style w:type="paragraph" w:styleId="Title">
    <w:name w:val="Title"/>
    <w:basedOn w:val="Normal"/>
    <w:next w:val="Normal"/>
    <w:link w:val="TitleChar"/>
    <w:qFormat/>
    <w:rsid w:val="00ED69B8"/>
    <w:pPr>
      <w:keepLines/>
      <w:spacing w:before="900" w:after="165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ED69B8"/>
    <w:rPr>
      <w:b/>
      <w:kern w:val="28"/>
      <w:sz w:val="40"/>
    </w:rPr>
  </w:style>
  <w:style w:type="paragraph" w:styleId="TOAHeading">
    <w:name w:val="toa heading"/>
    <w:basedOn w:val="Normal"/>
    <w:next w:val="Normal"/>
    <w:semiHidden/>
    <w:rsid w:val="00ED69B8"/>
    <w:pPr>
      <w:spacing w:before="120"/>
    </w:pPr>
    <w:rPr>
      <w:rFonts w:cs="Arial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ED69B8"/>
    <w:pPr>
      <w:tabs>
        <w:tab w:val="right" w:leader="dot" w:pos="8803"/>
      </w:tabs>
      <w:ind w:left="40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ED69B8"/>
    <w:pPr>
      <w:ind w:left="720"/>
    </w:pPr>
    <w:rPr>
      <w:i/>
      <w:szCs w:val="24"/>
    </w:rPr>
  </w:style>
  <w:style w:type="paragraph" w:styleId="TOC5">
    <w:name w:val="toc 5"/>
    <w:basedOn w:val="Normal"/>
    <w:next w:val="Normal"/>
    <w:autoRedefine/>
    <w:semiHidden/>
    <w:rsid w:val="00ED69B8"/>
    <w:pPr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D69B8"/>
    <w:pPr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D69B8"/>
    <w:pPr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D69B8"/>
    <w:pPr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D69B8"/>
    <w:pPr>
      <w:ind w:left="1920"/>
    </w:pPr>
    <w:rPr>
      <w:sz w:val="24"/>
      <w:szCs w:val="24"/>
    </w:rPr>
  </w:style>
  <w:style w:type="paragraph" w:customStyle="1" w:styleId="TOCHeading1">
    <w:name w:val="TOC Heading 1"/>
    <w:basedOn w:val="Heading1"/>
    <w:next w:val="Normal"/>
    <w:rsid w:val="00ED69B8"/>
    <w:pPr>
      <w:tabs>
        <w:tab w:val="num" w:pos="432"/>
      </w:tabs>
      <w:ind w:left="432" w:hanging="432"/>
      <w:outlineLvl w:val="9"/>
    </w:pPr>
  </w:style>
  <w:style w:type="paragraph" w:customStyle="1" w:styleId="todo">
    <w:name w:val="todo"/>
    <w:basedOn w:val="Normal"/>
    <w:rsid w:val="00ED69B8"/>
    <w:rPr>
      <w:rFonts w:cs="Arial"/>
      <w:b/>
      <w:bCs/>
      <w:sz w:val="18"/>
      <w:szCs w:val="18"/>
    </w:rPr>
  </w:style>
  <w:style w:type="paragraph" w:customStyle="1" w:styleId="Doctitle">
    <w:name w:val="Doc title"/>
    <w:basedOn w:val="Heading1"/>
    <w:autoRedefine/>
    <w:qFormat/>
    <w:rsid w:val="00C958E0"/>
    <w:pPr>
      <w:spacing w:after="240"/>
      <w:jc w:val="right"/>
    </w:pPr>
    <w:rPr>
      <w:rFonts w:cs="Times New Roman"/>
      <w:szCs w:val="48"/>
    </w:rPr>
  </w:style>
  <w:style w:type="paragraph" w:customStyle="1" w:styleId="Docsubtitle">
    <w:name w:val="Doc subtitle"/>
    <w:basedOn w:val="Heading1"/>
    <w:autoRedefine/>
    <w:qFormat/>
    <w:rsid w:val="005A7CA9"/>
    <w:pPr>
      <w:jc w:val="right"/>
    </w:pPr>
    <w:rPr>
      <w:rFonts w:ascii="Arial" w:hAnsi="Arial" w:cs="Times New Roman"/>
      <w:b/>
      <w:bCs/>
      <w:color w:val="auto"/>
      <w:sz w:val="32"/>
      <w:szCs w:val="20"/>
    </w:rPr>
  </w:style>
  <w:style w:type="paragraph" w:customStyle="1" w:styleId="HeadingRunIn">
    <w:name w:val="HeadingRunIn"/>
    <w:next w:val="Normal"/>
    <w:rsid w:val="007A27DF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hyperlink" Target="http://docs.oracle.com/cd/E36434_01/CRS.10-1-2/ATGCRSInstall/ATGCRSInstall.pdf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jmal@ace3group.com" TargetMode="External"/><Relationship Id="rId10" Type="http://schemas.openxmlformats.org/officeDocument/2006/relationships/hyperlink" Target="mailto:chee@ace3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2FA8E-3A01-084A-82EA-B48CE770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788</Words>
  <Characters>4878</Characters>
  <Application>Microsoft Macintosh Word</Application>
  <DocSecurity>0</DocSecurity>
  <Lines>162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Ace3 Group</Company>
  <LinksUpToDate>false</LinksUpToDate>
  <CharactersWithSpaces>5591</CharactersWithSpaces>
  <SharedDoc>false</SharedDoc>
  <HyperlinkBase/>
  <HLinks>
    <vt:vector size="96" baseType="variant">
      <vt:variant>
        <vt:i4>6029405</vt:i4>
      </vt:variant>
      <vt:variant>
        <vt:i4>87</vt:i4>
      </vt:variant>
      <vt:variant>
        <vt:i4>0</vt:i4>
      </vt:variant>
      <vt:variant>
        <vt:i4>5</vt:i4>
      </vt:variant>
      <vt:variant>
        <vt:lpwstr>https://ics2ws.ic3.com/commerce/1.x/transactionProcessor</vt:lpwstr>
      </vt:variant>
      <vt:variant>
        <vt:lpwstr/>
      </vt:variant>
      <vt:variant>
        <vt:i4>5046362</vt:i4>
      </vt:variant>
      <vt:variant>
        <vt:i4>84</vt:i4>
      </vt:variant>
      <vt:variant>
        <vt:i4>0</vt:i4>
      </vt:variant>
      <vt:variant>
        <vt:i4>5</vt:i4>
      </vt:variant>
      <vt:variant>
        <vt:lpwstr>https://ics2wstest.ic3.com/commerce/1.x/transactionProcessor</vt:lpwstr>
      </vt:variant>
      <vt:variant>
        <vt:lpwstr/>
      </vt:variant>
      <vt:variant>
        <vt:i4>5046370</vt:i4>
      </vt:variant>
      <vt:variant>
        <vt:i4>81</vt:i4>
      </vt:variant>
      <vt:variant>
        <vt:i4>0</vt:i4>
      </vt:variant>
      <vt:variant>
        <vt:i4>5</vt:i4>
      </vt:variant>
      <vt:variant>
        <vt:lpwstr>https://ics2wstest.ic3.com/commerce/1.x/transactionProcessor/CyberSourceTransaction_{version}.wsdl</vt:lpwstr>
      </vt:variant>
      <vt:variant>
        <vt:lpwstr/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_Toc310337072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_Toc310337071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_Toc310337070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_Toc310337069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_Toc310337068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_Toc310337067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_Toc310337066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_Toc310337065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_Toc310337064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_Toc310337063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_Toc310337062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_Toc310337061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_Toc310337060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Ace3</dc:creator>
  <cp:keywords/>
  <dc:description/>
  <cp:lastModifiedBy>Chee Loo</cp:lastModifiedBy>
  <cp:revision>13</cp:revision>
  <cp:lastPrinted>2013-04-01T18:40:00Z</cp:lastPrinted>
  <dcterms:created xsi:type="dcterms:W3CDTF">2013-04-01T17:13:00Z</dcterms:created>
  <dcterms:modified xsi:type="dcterms:W3CDTF">2013-04-01T18:41:00Z</dcterms:modified>
  <cp:category/>
</cp:coreProperties>
</file>